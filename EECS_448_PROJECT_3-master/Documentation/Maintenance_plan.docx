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07415E" w14:textId="77777777" w:rsidR="00AB5302" w:rsidRPr="00F205FB" w:rsidRDefault="00AB5302">
      <w:pPr>
        <w:pStyle w:val="ab"/>
        <w:jc w:val="left"/>
        <w:rPr>
          <w:rFonts w:ascii="Calibri" w:eastAsia="DengXian" w:hAnsi="Calibri"/>
          <w:b/>
          <w:bCs/>
          <w:sz w:val="52"/>
          <w:lang w:eastAsia="zh-CN"/>
        </w:rPr>
      </w:pPr>
    </w:p>
    <w:p w14:paraId="7A638A23" w14:textId="12B77B21" w:rsidR="00453565" w:rsidRDefault="007D13C5">
      <w:pPr>
        <w:pStyle w:val="ab"/>
        <w:jc w:val="left"/>
        <w:rPr>
          <w:rFonts w:ascii="Calibri" w:hAnsi="Calibri"/>
          <w:b/>
          <w:bCs/>
          <w:sz w:val="48"/>
        </w:rPr>
      </w:pPr>
      <w:r>
        <w:rPr>
          <w:rFonts w:ascii="Calibri" w:hAnsi="Calibri"/>
          <w:b/>
          <w:bCs/>
          <w:sz w:val="48"/>
        </w:rPr>
        <w:t>Hungry Shark’s</w:t>
      </w:r>
      <w:r w:rsidR="00453565">
        <w:rPr>
          <w:rFonts w:ascii="Calibri" w:hAnsi="Calibri"/>
          <w:b/>
          <w:bCs/>
          <w:sz w:val="48"/>
        </w:rPr>
        <w:t xml:space="preserve"> </w:t>
      </w:r>
      <w:r w:rsidR="0043427F">
        <w:rPr>
          <w:rFonts w:ascii="Calibri" w:hAnsi="Calibri"/>
          <w:b/>
          <w:bCs/>
          <w:sz w:val="48"/>
          <w:lang w:eastAsia="zh-CN"/>
        </w:rPr>
        <w:t>Maintenance</w:t>
      </w:r>
      <w:r w:rsidR="007018E8">
        <w:rPr>
          <w:rFonts w:ascii="Calibri" w:hAnsi="Calibri"/>
          <w:b/>
          <w:bCs/>
          <w:sz w:val="48"/>
        </w:rPr>
        <w:t xml:space="preserve"> Plan</w:t>
      </w:r>
    </w:p>
    <w:p w14:paraId="57B75C7F" w14:textId="77777777" w:rsidR="00453565" w:rsidRDefault="00453565">
      <w:pPr>
        <w:pStyle w:val="ab"/>
        <w:jc w:val="left"/>
        <w:rPr>
          <w:rFonts w:ascii="Calibri" w:hAnsi="Calibri"/>
          <w:b/>
          <w:bCs/>
          <w:sz w:val="56"/>
        </w:rPr>
      </w:pPr>
    </w:p>
    <w:p w14:paraId="306450AD" w14:textId="77777777" w:rsidR="00453565" w:rsidRDefault="00453565">
      <w:pPr>
        <w:pStyle w:val="ab"/>
        <w:jc w:val="left"/>
        <w:rPr>
          <w:rFonts w:ascii="Calibri" w:hAnsi="Calibri"/>
          <w:b/>
          <w:bCs/>
          <w:sz w:val="56"/>
        </w:rPr>
      </w:pPr>
    </w:p>
    <w:p w14:paraId="1377BCD7" w14:textId="77777777" w:rsidR="00453565" w:rsidRDefault="00453565">
      <w:pPr>
        <w:pStyle w:val="ab"/>
        <w:jc w:val="right"/>
        <w:rPr>
          <w:rFonts w:ascii="Calibri" w:hAnsi="Calibri"/>
          <w:b/>
          <w:bCs/>
          <w:sz w:val="48"/>
        </w:rPr>
      </w:pPr>
      <w:r>
        <w:rPr>
          <w:rFonts w:ascii="Calibri" w:hAnsi="Calibri"/>
          <w:b/>
          <w:bCs/>
          <w:sz w:val="48"/>
        </w:rPr>
        <w:t xml:space="preserve">Team </w:t>
      </w:r>
      <w:r w:rsidR="007D13C5">
        <w:rPr>
          <w:rFonts w:ascii="Calibri" w:hAnsi="Calibri"/>
          <w:b/>
          <w:bCs/>
          <w:sz w:val="48"/>
        </w:rPr>
        <w:t>Shake Shark</w:t>
      </w:r>
    </w:p>
    <w:p w14:paraId="73943C39" w14:textId="77777777" w:rsidR="00453565" w:rsidRDefault="00453565">
      <w:pPr>
        <w:pStyle w:val="ab"/>
        <w:jc w:val="right"/>
        <w:rPr>
          <w:rFonts w:ascii="Calibri" w:hAnsi="Calibri"/>
          <w:sz w:val="36"/>
        </w:rPr>
      </w:pPr>
      <w:r>
        <w:rPr>
          <w:rFonts w:ascii="Calibri" w:hAnsi="Calibri"/>
          <w:sz w:val="36"/>
        </w:rPr>
        <w:t xml:space="preserve">December </w:t>
      </w:r>
      <w:r w:rsidR="007D13C5">
        <w:rPr>
          <w:rFonts w:ascii="Calibri" w:hAnsi="Calibri"/>
          <w:sz w:val="36"/>
        </w:rPr>
        <w:t>1</w:t>
      </w:r>
      <w:r>
        <w:rPr>
          <w:rFonts w:ascii="Calibri" w:hAnsi="Calibri"/>
          <w:sz w:val="36"/>
        </w:rPr>
        <w:t>, 201</w:t>
      </w:r>
      <w:r w:rsidR="007D13C5">
        <w:rPr>
          <w:rFonts w:ascii="Calibri" w:hAnsi="Calibri"/>
          <w:sz w:val="36"/>
        </w:rPr>
        <w:t>9</w:t>
      </w:r>
    </w:p>
    <w:p w14:paraId="18D758C9" w14:textId="77777777" w:rsidR="00453565" w:rsidRDefault="00453565">
      <w:pPr>
        <w:pStyle w:val="ab"/>
        <w:jc w:val="right"/>
        <w:rPr>
          <w:rFonts w:ascii="Calibri" w:hAnsi="Calibri"/>
          <w:sz w:val="36"/>
        </w:rPr>
      </w:pPr>
    </w:p>
    <w:p w14:paraId="1875D716" w14:textId="77777777" w:rsidR="00453565" w:rsidRDefault="00453565">
      <w:pPr>
        <w:pStyle w:val="ab"/>
        <w:jc w:val="right"/>
        <w:rPr>
          <w:rFonts w:ascii="Calibri" w:hAnsi="Calibri"/>
          <w:sz w:val="36"/>
        </w:rPr>
      </w:pPr>
    </w:p>
    <w:p w14:paraId="7BC92614" w14:textId="77777777" w:rsidR="00453565" w:rsidRDefault="00453565">
      <w:pPr>
        <w:pStyle w:val="ab"/>
        <w:jc w:val="right"/>
        <w:rPr>
          <w:rFonts w:ascii="Calibri" w:hAnsi="Calibri"/>
          <w:sz w:val="36"/>
        </w:rPr>
      </w:pPr>
    </w:p>
    <w:p w14:paraId="6EC6CB38" w14:textId="77777777" w:rsidR="00453565" w:rsidRDefault="00453565">
      <w:pPr>
        <w:pStyle w:val="ab"/>
        <w:jc w:val="right"/>
        <w:rPr>
          <w:rFonts w:ascii="Calibri" w:hAnsi="Calibri"/>
          <w:sz w:val="36"/>
        </w:rPr>
      </w:pPr>
    </w:p>
    <w:p w14:paraId="5B6F0A38" w14:textId="77777777" w:rsidR="00453565" w:rsidRDefault="00453565">
      <w:pPr>
        <w:pStyle w:val="ab"/>
        <w:jc w:val="right"/>
        <w:rPr>
          <w:rFonts w:ascii="Calibri" w:hAnsi="Calibri"/>
          <w:sz w:val="36"/>
        </w:rPr>
      </w:pPr>
    </w:p>
    <w:p w14:paraId="4DE7EF51" w14:textId="77777777" w:rsidR="00453565" w:rsidRDefault="00453565">
      <w:pPr>
        <w:pStyle w:val="ab"/>
        <w:jc w:val="left"/>
        <w:rPr>
          <w:rFonts w:ascii="Calibri" w:hAnsi="Calibri"/>
          <w:b/>
          <w:bCs/>
          <w:sz w:val="36"/>
        </w:rPr>
      </w:pPr>
    </w:p>
    <w:p w14:paraId="55D4E29F" w14:textId="77777777" w:rsidR="00453565" w:rsidRDefault="00453565">
      <w:pPr>
        <w:pStyle w:val="ab"/>
        <w:jc w:val="left"/>
        <w:rPr>
          <w:rFonts w:ascii="Calibri" w:hAnsi="Calibri"/>
          <w:b/>
          <w:bCs/>
          <w:sz w:val="36"/>
        </w:rPr>
      </w:pPr>
      <w:r>
        <w:rPr>
          <w:rFonts w:ascii="Calibri" w:hAnsi="Calibri"/>
          <w:b/>
          <w:bCs/>
          <w:sz w:val="36"/>
        </w:rPr>
        <w:t>Team Members</w:t>
      </w:r>
    </w:p>
    <w:p w14:paraId="6306D2B0" w14:textId="77777777" w:rsidR="00453565" w:rsidRDefault="007D13C5">
      <w:pPr>
        <w:pStyle w:val="aa"/>
        <w:rPr>
          <w:sz w:val="30"/>
          <w:szCs w:val="30"/>
        </w:rPr>
      </w:pPr>
      <w:proofErr w:type="spellStart"/>
      <w:r>
        <w:rPr>
          <w:sz w:val="30"/>
          <w:szCs w:val="30"/>
        </w:rPr>
        <w:t>Qingyang</w:t>
      </w:r>
      <w:proofErr w:type="spellEnd"/>
      <w:r>
        <w:rPr>
          <w:sz w:val="30"/>
          <w:szCs w:val="30"/>
        </w:rPr>
        <w:t xml:space="preserve"> Dong</w:t>
      </w:r>
    </w:p>
    <w:p w14:paraId="17CD9D7B" w14:textId="77777777" w:rsidR="00453565" w:rsidRDefault="007D13C5">
      <w:pPr>
        <w:pStyle w:val="aa"/>
        <w:rPr>
          <w:sz w:val="30"/>
          <w:szCs w:val="30"/>
        </w:rPr>
      </w:pPr>
      <w:proofErr w:type="spellStart"/>
      <w:r>
        <w:rPr>
          <w:sz w:val="30"/>
          <w:szCs w:val="30"/>
        </w:rPr>
        <w:t>Jialei</w:t>
      </w:r>
      <w:proofErr w:type="spellEnd"/>
      <w:r>
        <w:rPr>
          <w:sz w:val="30"/>
          <w:szCs w:val="30"/>
        </w:rPr>
        <w:t xml:space="preserve"> Zhou</w:t>
      </w:r>
    </w:p>
    <w:p w14:paraId="461F2E9B" w14:textId="77777777" w:rsidR="00453565" w:rsidRDefault="007D13C5">
      <w:pPr>
        <w:pStyle w:val="aa"/>
        <w:rPr>
          <w:sz w:val="30"/>
          <w:szCs w:val="30"/>
        </w:rPr>
      </w:pPr>
      <w:proofErr w:type="spellStart"/>
      <w:r>
        <w:rPr>
          <w:sz w:val="30"/>
          <w:szCs w:val="30"/>
        </w:rPr>
        <w:t>Ziwen</w:t>
      </w:r>
      <w:proofErr w:type="spellEnd"/>
      <w:r>
        <w:rPr>
          <w:sz w:val="30"/>
          <w:szCs w:val="30"/>
        </w:rPr>
        <w:t xml:space="preserve"> Wang</w:t>
      </w:r>
    </w:p>
    <w:p w14:paraId="354BCF9E" w14:textId="77777777" w:rsidR="00453565" w:rsidRDefault="00B40DE0">
      <w:pPr>
        <w:pStyle w:val="aa"/>
        <w:rPr>
          <w:sz w:val="30"/>
          <w:szCs w:val="30"/>
        </w:rPr>
      </w:pPr>
      <w:proofErr w:type="spellStart"/>
      <w:r>
        <w:rPr>
          <w:sz w:val="30"/>
          <w:szCs w:val="30"/>
        </w:rPr>
        <w:t>Feishian</w:t>
      </w:r>
      <w:proofErr w:type="spellEnd"/>
      <w:r>
        <w:rPr>
          <w:sz w:val="30"/>
          <w:szCs w:val="30"/>
        </w:rPr>
        <w:t xml:space="preserve"> Tzeng</w:t>
      </w:r>
    </w:p>
    <w:p w14:paraId="33423824" w14:textId="09BE3D13" w:rsidR="00453565" w:rsidRDefault="00453565">
      <w:pPr>
        <w:tabs>
          <w:tab w:val="right" w:leader="dot" w:pos="9360"/>
        </w:tabs>
      </w:pPr>
      <w:bookmarkStart w:id="0" w:name="__RefHeading__5_2065875528"/>
      <w:bookmarkEnd w:id="0"/>
    </w:p>
    <w:p w14:paraId="6239C02A" w14:textId="5C8E0949" w:rsidR="003B3ADC" w:rsidRDefault="003B3ADC">
      <w:pPr>
        <w:tabs>
          <w:tab w:val="right" w:leader="dot" w:pos="9360"/>
        </w:tabs>
      </w:pPr>
    </w:p>
    <w:p w14:paraId="27804C38" w14:textId="05843508" w:rsidR="00DA6CD4" w:rsidRDefault="00DA6CD4">
      <w:pPr>
        <w:tabs>
          <w:tab w:val="right" w:leader="dot" w:pos="9360"/>
        </w:tabs>
      </w:pPr>
    </w:p>
    <w:p w14:paraId="107265EF" w14:textId="5ED83544" w:rsidR="00DA6CD4" w:rsidRPr="00702E61" w:rsidRDefault="003B3ADC" w:rsidP="007E3AEC">
      <w:pPr>
        <w:tabs>
          <w:tab w:val="right" w:leader="dot" w:pos="9360"/>
        </w:tabs>
        <w:spacing w:line="480" w:lineRule="auto"/>
        <w:rPr>
          <w:b/>
          <w:bCs/>
          <w:sz w:val="36"/>
          <w:szCs w:val="36"/>
        </w:rPr>
      </w:pPr>
      <w:r w:rsidRPr="00702E61">
        <w:rPr>
          <w:rFonts w:hint="cs"/>
          <w:b/>
          <w:bCs/>
          <w:sz w:val="36"/>
          <w:szCs w:val="36"/>
          <w:highlight w:val="yellow"/>
        </w:rPr>
        <w:t>A</w:t>
      </w:r>
      <w:r w:rsidRPr="00702E61">
        <w:rPr>
          <w:b/>
          <w:bCs/>
          <w:sz w:val="36"/>
          <w:szCs w:val="36"/>
          <w:highlight w:val="yellow"/>
        </w:rPr>
        <w:t>bstract</w:t>
      </w:r>
      <w:r w:rsidRPr="00702E61">
        <w:rPr>
          <w:b/>
          <w:bCs/>
          <w:sz w:val="36"/>
          <w:szCs w:val="36"/>
        </w:rPr>
        <w:t xml:space="preserve"> </w:t>
      </w:r>
    </w:p>
    <w:p w14:paraId="56ADA678" w14:textId="77777777" w:rsidR="00DA6CD4" w:rsidRDefault="00DA6CD4" w:rsidP="007E3AEC">
      <w:pPr>
        <w:tabs>
          <w:tab w:val="right" w:leader="dot" w:pos="9360"/>
        </w:tabs>
        <w:spacing w:line="480" w:lineRule="auto"/>
      </w:pPr>
    </w:p>
    <w:p w14:paraId="7B984338" w14:textId="79043A3D" w:rsidR="003B3ADC" w:rsidRPr="007E3AEC" w:rsidRDefault="007F5D4E" w:rsidP="007E3AEC">
      <w:pPr>
        <w:tabs>
          <w:tab w:val="right" w:leader="dot" w:pos="9360"/>
        </w:tabs>
        <w:spacing w:line="480" w:lineRule="auto"/>
        <w:rPr>
          <w:rFonts w:ascii="Times New Roman" w:hAnsi="Times New Roman" w:cs="Times New Roman"/>
          <w:lang w:eastAsia="zh-CN"/>
        </w:rPr>
      </w:pPr>
      <w:r w:rsidRPr="007E3AEC">
        <w:rPr>
          <w:rFonts w:ascii="Times New Roman" w:hAnsi="Times New Roman" w:cs="Times New Roman"/>
        </w:rPr>
        <w:t xml:space="preserve">The Software maintenance plan </w:t>
      </w:r>
      <w:r w:rsidR="0044159D" w:rsidRPr="007E3AEC">
        <w:rPr>
          <w:rFonts w:ascii="Times New Roman" w:hAnsi="Times New Roman" w:cs="Times New Roman"/>
        </w:rPr>
        <w:t>of</w:t>
      </w:r>
      <w:r w:rsidRPr="007E3AEC">
        <w:rPr>
          <w:rFonts w:ascii="Times New Roman" w:hAnsi="Times New Roman" w:cs="Times New Roman"/>
        </w:rPr>
        <w:t xml:space="preserve"> </w:t>
      </w:r>
      <w:r w:rsidR="0044159D" w:rsidRPr="007E3AEC">
        <w:rPr>
          <w:rFonts w:ascii="Times New Roman" w:hAnsi="Times New Roman" w:cs="Times New Roman"/>
        </w:rPr>
        <w:t>H</w:t>
      </w:r>
      <w:r w:rsidRPr="007E3AEC">
        <w:rPr>
          <w:rFonts w:ascii="Times New Roman" w:hAnsi="Times New Roman" w:cs="Times New Roman"/>
        </w:rPr>
        <w:t xml:space="preserve">ungry </w:t>
      </w:r>
      <w:r w:rsidR="0044159D" w:rsidRPr="007E3AEC">
        <w:rPr>
          <w:rFonts w:ascii="Times New Roman" w:hAnsi="Times New Roman" w:cs="Times New Roman"/>
        </w:rPr>
        <w:t>S</w:t>
      </w:r>
      <w:r w:rsidRPr="007E3AEC">
        <w:rPr>
          <w:rFonts w:ascii="Times New Roman" w:hAnsi="Times New Roman" w:cs="Times New Roman"/>
        </w:rPr>
        <w:t xml:space="preserve">hark </w:t>
      </w:r>
      <w:r w:rsidRPr="007E3AEC">
        <w:rPr>
          <w:rFonts w:ascii="Times New Roman" w:hAnsi="Times New Roman" w:cs="Times New Roman"/>
          <w:lang w:eastAsia="zh-CN"/>
        </w:rPr>
        <w:t xml:space="preserve">is responsible </w:t>
      </w:r>
      <w:r w:rsidR="0044159D" w:rsidRPr="007E3AEC">
        <w:rPr>
          <w:rFonts w:ascii="Times New Roman" w:hAnsi="Times New Roman" w:cs="Times New Roman"/>
          <w:lang w:eastAsia="zh-CN"/>
        </w:rPr>
        <w:t xml:space="preserve">for continuous maintenance of game itself and </w:t>
      </w:r>
      <w:r w:rsidR="00342C4C" w:rsidRPr="007E3AEC">
        <w:rPr>
          <w:rFonts w:ascii="Times New Roman" w:hAnsi="Times New Roman" w:cs="Times New Roman"/>
          <w:lang w:eastAsia="zh-CN"/>
        </w:rPr>
        <w:t xml:space="preserve">spread </w:t>
      </w:r>
      <w:r w:rsidR="0044159D" w:rsidRPr="007E3AEC">
        <w:rPr>
          <w:rFonts w:ascii="Times New Roman" w:hAnsi="Times New Roman" w:cs="Times New Roman"/>
          <w:lang w:eastAsia="zh-CN"/>
        </w:rPr>
        <w:t xml:space="preserve">the expectation of </w:t>
      </w:r>
      <w:r w:rsidR="00342C4C" w:rsidRPr="007E3AEC">
        <w:rPr>
          <w:rFonts w:ascii="Times New Roman" w:hAnsi="Times New Roman" w:cs="Times New Roman"/>
          <w:lang w:eastAsia="zh-CN"/>
        </w:rPr>
        <w:t xml:space="preserve">this </w:t>
      </w:r>
      <w:r w:rsidR="0044159D" w:rsidRPr="007E3AEC">
        <w:rPr>
          <w:rFonts w:ascii="Times New Roman" w:hAnsi="Times New Roman" w:cs="Times New Roman"/>
          <w:lang w:eastAsia="zh-CN"/>
        </w:rPr>
        <w:t>game in the future</w:t>
      </w:r>
      <w:r w:rsidR="00342C4C" w:rsidRPr="007E3AEC">
        <w:rPr>
          <w:rFonts w:ascii="Times New Roman" w:hAnsi="Times New Roman" w:cs="Times New Roman"/>
          <w:lang w:eastAsia="zh-CN"/>
        </w:rPr>
        <w:t xml:space="preserve"> development</w:t>
      </w:r>
      <w:r w:rsidR="0044159D" w:rsidRPr="007E3AEC">
        <w:rPr>
          <w:rFonts w:ascii="Times New Roman" w:hAnsi="Times New Roman" w:cs="Times New Roman"/>
          <w:lang w:eastAsia="zh-CN"/>
        </w:rPr>
        <w:t>. Moreover, the idea of this game is to raise the awareness of ocean environment, which is a globe issue that occurring and influencing our plant in various way</w:t>
      </w:r>
      <w:r w:rsidR="00342C4C" w:rsidRPr="007E3AEC">
        <w:rPr>
          <w:rFonts w:ascii="Times New Roman" w:hAnsi="Times New Roman" w:cs="Times New Roman"/>
          <w:lang w:eastAsia="zh-CN"/>
        </w:rPr>
        <w:t xml:space="preserve">. We believe that the important part of programming is the humanities which added by programmer, and we </w:t>
      </w:r>
      <w:r w:rsidR="00DA6CD4" w:rsidRPr="007E3AEC">
        <w:rPr>
          <w:rFonts w:ascii="Times New Roman" w:hAnsi="Times New Roman" w:cs="Times New Roman"/>
          <w:lang w:eastAsia="zh-CN"/>
        </w:rPr>
        <w:t>hope our program can influence people and make the world better.</w:t>
      </w:r>
    </w:p>
    <w:p w14:paraId="0C6D9EDA" w14:textId="6473BA2E" w:rsidR="00DA6CD4" w:rsidRDefault="00DA6CD4" w:rsidP="007E3AEC">
      <w:pPr>
        <w:tabs>
          <w:tab w:val="right" w:leader="dot" w:pos="9360"/>
        </w:tabs>
        <w:spacing w:line="480" w:lineRule="auto"/>
        <w:rPr>
          <w:lang w:eastAsia="zh-CN"/>
        </w:rPr>
      </w:pPr>
    </w:p>
    <w:p w14:paraId="46BA5E43" w14:textId="0645CA59" w:rsidR="00DA6CD4" w:rsidRPr="00702E61" w:rsidRDefault="00DA6CD4" w:rsidP="007E3AEC">
      <w:pPr>
        <w:tabs>
          <w:tab w:val="right" w:leader="dot" w:pos="9360"/>
        </w:tabs>
        <w:spacing w:line="480" w:lineRule="auto"/>
        <w:rPr>
          <w:b/>
          <w:bCs/>
          <w:sz w:val="36"/>
          <w:szCs w:val="36"/>
          <w:lang w:eastAsia="zh-CN"/>
        </w:rPr>
      </w:pPr>
      <w:r w:rsidRPr="00702E61">
        <w:rPr>
          <w:b/>
          <w:bCs/>
          <w:sz w:val="36"/>
          <w:szCs w:val="36"/>
          <w:highlight w:val="yellow"/>
          <w:lang w:eastAsia="zh-CN"/>
        </w:rPr>
        <w:t>Maintenance</w:t>
      </w:r>
      <w:r w:rsidRPr="00702E61">
        <w:rPr>
          <w:b/>
          <w:bCs/>
          <w:sz w:val="36"/>
          <w:szCs w:val="36"/>
          <w:lang w:eastAsia="zh-CN"/>
        </w:rPr>
        <w:t xml:space="preserve"> </w:t>
      </w:r>
    </w:p>
    <w:p w14:paraId="18F50666" w14:textId="7A482D0D" w:rsidR="00DA6CD4" w:rsidRDefault="00DA6CD4" w:rsidP="007E3AEC">
      <w:pPr>
        <w:tabs>
          <w:tab w:val="right" w:leader="dot" w:pos="9360"/>
        </w:tabs>
        <w:spacing w:line="480" w:lineRule="auto"/>
        <w:rPr>
          <w:lang w:eastAsia="zh-CN"/>
        </w:rPr>
      </w:pPr>
    </w:p>
    <w:p w14:paraId="3DF54A5A" w14:textId="0A0EC42A" w:rsidR="00DA6CD4" w:rsidRDefault="00DA6CD4" w:rsidP="00C03845">
      <w:pPr>
        <w:tabs>
          <w:tab w:val="right" w:leader="dot" w:pos="9360"/>
        </w:tabs>
        <w:spacing w:line="480" w:lineRule="auto"/>
        <w:ind w:firstLineChars="100" w:firstLine="240"/>
        <w:rPr>
          <w:rFonts w:ascii="Times New Roman" w:hAnsi="Times New Roman" w:cs="Times New Roman"/>
          <w:lang w:eastAsia="zh-CN"/>
        </w:rPr>
      </w:pPr>
      <w:r w:rsidRPr="007E3AEC">
        <w:rPr>
          <w:rFonts w:ascii="Times New Roman" w:hAnsi="Times New Roman" w:cs="Times New Roman"/>
          <w:lang w:eastAsia="zh-CN"/>
        </w:rPr>
        <w:t xml:space="preserve">The objective-orientated programming </w:t>
      </w:r>
      <w:r w:rsidR="007E3AEC" w:rsidRPr="007E3AEC">
        <w:rPr>
          <w:rFonts w:ascii="Times New Roman" w:hAnsi="Times New Roman" w:cs="Times New Roman"/>
          <w:lang w:eastAsia="zh-CN"/>
        </w:rPr>
        <w:t xml:space="preserve">(OOP) </w:t>
      </w:r>
      <w:r w:rsidRPr="007E3AEC">
        <w:rPr>
          <w:rFonts w:ascii="Times New Roman" w:hAnsi="Times New Roman" w:cs="Times New Roman"/>
          <w:lang w:eastAsia="zh-CN"/>
        </w:rPr>
        <w:t xml:space="preserve">is applied </w:t>
      </w:r>
      <w:r w:rsidR="007E3AEC" w:rsidRPr="007E3AEC">
        <w:rPr>
          <w:rFonts w:ascii="Times New Roman" w:hAnsi="Times New Roman" w:cs="Times New Roman"/>
          <w:lang w:eastAsia="zh-CN"/>
        </w:rPr>
        <w:t>on the entire program, which the maintenance can be perform faster than any other type of programming style. However, there are 45% of the code that are done in one file and 55% of the code are disturbed unequally in seven different files</w:t>
      </w:r>
      <w:r w:rsidR="00C03845">
        <w:rPr>
          <w:rFonts w:ascii="Times New Roman" w:hAnsi="Times New Roman" w:cs="Times New Roman"/>
          <w:lang w:eastAsia="zh-CN"/>
        </w:rPr>
        <w:t xml:space="preserve"> and the maintenance can be divide into three parts.</w:t>
      </w:r>
    </w:p>
    <w:p w14:paraId="7388435D" w14:textId="0F7E4F87" w:rsidR="00C03845" w:rsidRDefault="00C03845" w:rsidP="007E3AEC">
      <w:pPr>
        <w:tabs>
          <w:tab w:val="right" w:leader="dot" w:pos="9360"/>
        </w:tabs>
        <w:spacing w:line="480" w:lineRule="auto"/>
        <w:rPr>
          <w:rFonts w:ascii="Times New Roman" w:hAnsi="Times New Roman" w:cs="Times New Roman"/>
          <w:lang w:eastAsia="zh-CN"/>
        </w:rPr>
      </w:pPr>
    </w:p>
    <w:p w14:paraId="7BBD9959" w14:textId="33B0EB16" w:rsidR="00702E61" w:rsidRDefault="00702E61" w:rsidP="007E3AEC">
      <w:pPr>
        <w:tabs>
          <w:tab w:val="right" w:leader="dot" w:pos="9360"/>
        </w:tabs>
        <w:spacing w:line="480" w:lineRule="auto"/>
        <w:rPr>
          <w:rFonts w:ascii="Times New Roman" w:hAnsi="Times New Roman" w:cs="Times New Roman"/>
          <w:lang w:eastAsia="zh-CN"/>
        </w:rPr>
      </w:pPr>
    </w:p>
    <w:p w14:paraId="2537794B" w14:textId="77777777" w:rsidR="00702E61" w:rsidRDefault="00702E61" w:rsidP="007E3AEC">
      <w:pPr>
        <w:tabs>
          <w:tab w:val="right" w:leader="dot" w:pos="9360"/>
        </w:tabs>
        <w:spacing w:line="480" w:lineRule="auto"/>
        <w:rPr>
          <w:rFonts w:ascii="Times New Roman" w:hAnsi="Times New Roman" w:cs="Times New Roman" w:hint="eastAsia"/>
          <w:lang w:eastAsia="zh-CN"/>
        </w:rPr>
      </w:pPr>
    </w:p>
    <w:p w14:paraId="53EA2219" w14:textId="15D72979" w:rsidR="00C03845" w:rsidRPr="00702E61" w:rsidRDefault="00D50FAF" w:rsidP="007E3AEC">
      <w:pPr>
        <w:tabs>
          <w:tab w:val="right" w:leader="dot" w:pos="9360"/>
        </w:tabs>
        <w:spacing w:line="480" w:lineRule="auto"/>
        <w:rPr>
          <w:rFonts w:ascii="Times New Roman" w:hAnsi="Times New Roman" w:cs="Times New Roman"/>
          <w:b/>
          <w:bCs/>
          <w:lang w:eastAsia="zh-CN"/>
        </w:rPr>
      </w:pPr>
      <w:r w:rsidRPr="00702E61">
        <w:rPr>
          <w:rFonts w:ascii="Times New Roman" w:hAnsi="Times New Roman" w:cs="Times New Roman"/>
          <w:b/>
          <w:bCs/>
          <w:lang w:eastAsia="zh-CN"/>
        </w:rPr>
        <w:lastRenderedPageBreak/>
        <w:t xml:space="preserve">1.1 </w:t>
      </w:r>
      <w:r w:rsidR="00C03845" w:rsidRPr="00702E61">
        <w:rPr>
          <w:rFonts w:ascii="Times New Roman" w:hAnsi="Times New Roman" w:cs="Times New Roman"/>
          <w:b/>
          <w:bCs/>
          <w:lang w:eastAsia="zh-CN"/>
        </w:rPr>
        <w:t xml:space="preserve">Software </w:t>
      </w:r>
      <w:r w:rsidR="00174242" w:rsidRPr="00702E61">
        <w:rPr>
          <w:rFonts w:ascii="Times New Roman" w:hAnsi="Times New Roman" w:cs="Times New Roman"/>
          <w:b/>
          <w:bCs/>
          <w:lang w:eastAsia="zh-CN"/>
        </w:rPr>
        <w:t>M</w:t>
      </w:r>
      <w:r w:rsidR="00C03845" w:rsidRPr="00702E61">
        <w:rPr>
          <w:rFonts w:ascii="Times New Roman" w:hAnsi="Times New Roman" w:cs="Times New Roman"/>
          <w:b/>
          <w:bCs/>
          <w:lang w:eastAsia="zh-CN"/>
        </w:rPr>
        <w:t xml:space="preserve">aintenance </w:t>
      </w:r>
      <w:r w:rsidR="00174242" w:rsidRPr="00702E61">
        <w:rPr>
          <w:rFonts w:ascii="Times New Roman" w:hAnsi="Times New Roman" w:cs="Times New Roman"/>
          <w:b/>
          <w:bCs/>
          <w:lang w:eastAsia="zh-CN"/>
        </w:rPr>
        <w:t>P</w:t>
      </w:r>
      <w:r w:rsidR="00C03845" w:rsidRPr="00702E61">
        <w:rPr>
          <w:rFonts w:ascii="Times New Roman" w:hAnsi="Times New Roman" w:cs="Times New Roman"/>
          <w:b/>
          <w:bCs/>
          <w:lang w:eastAsia="zh-CN"/>
        </w:rPr>
        <w:t>art</w:t>
      </w:r>
    </w:p>
    <w:p w14:paraId="14C75AAA" w14:textId="24547E81" w:rsidR="00C03845" w:rsidRDefault="00C03845" w:rsidP="007E3AEC">
      <w:pPr>
        <w:tabs>
          <w:tab w:val="right" w:leader="dot" w:pos="9360"/>
        </w:tabs>
        <w:spacing w:line="480" w:lineRule="auto"/>
        <w:rPr>
          <w:rFonts w:ascii="Times New Roman" w:hAnsi="Times New Roman" w:cs="Times New Roman"/>
          <w:lang w:eastAsia="zh-CN"/>
        </w:rPr>
      </w:pPr>
      <w:r>
        <w:rPr>
          <w:rFonts w:ascii="Times New Roman" w:hAnsi="Times New Roman" w:cs="Times New Roman"/>
          <w:lang w:eastAsia="zh-CN"/>
        </w:rPr>
        <w:t xml:space="preserve">Since we use </w:t>
      </w:r>
      <w:proofErr w:type="spellStart"/>
      <w:r>
        <w:rPr>
          <w:rFonts w:ascii="Times New Roman" w:hAnsi="Times New Roman" w:cs="Times New Roman"/>
          <w:lang w:eastAsia="zh-CN"/>
        </w:rPr>
        <w:t>pygame</w:t>
      </w:r>
      <w:proofErr w:type="spellEnd"/>
      <w:r>
        <w:rPr>
          <w:rFonts w:ascii="Times New Roman" w:hAnsi="Times New Roman" w:cs="Times New Roman"/>
          <w:lang w:eastAsia="zh-CN"/>
        </w:rPr>
        <w:t xml:space="preserve"> as the platform to build the game, and as both computer language python </w:t>
      </w:r>
      <w:r w:rsidR="00174242">
        <w:rPr>
          <w:rFonts w:ascii="Times New Roman" w:hAnsi="Times New Roman" w:cs="Times New Roman"/>
          <w:lang w:eastAsia="zh-CN"/>
        </w:rPr>
        <w:t>and its</w:t>
      </w:r>
      <w:r>
        <w:rPr>
          <w:rFonts w:ascii="Times New Roman" w:hAnsi="Times New Roman" w:cs="Times New Roman"/>
          <w:lang w:eastAsia="zh-CN"/>
        </w:rPr>
        <w:t xml:space="preserve"> wrapper SDL (</w:t>
      </w:r>
      <w:r w:rsidRPr="00C03845">
        <w:rPr>
          <w:rFonts w:ascii="Times New Roman" w:hAnsi="Times New Roman" w:cs="Times New Roman"/>
          <w:lang w:eastAsia="zh-CN"/>
        </w:rPr>
        <w:t>cross-platform development library</w:t>
      </w:r>
      <w:r>
        <w:rPr>
          <w:rFonts w:ascii="Times New Roman" w:hAnsi="Times New Roman" w:cs="Times New Roman"/>
          <w:lang w:eastAsia="zh-CN"/>
        </w:rPr>
        <w:t xml:space="preserve">) </w:t>
      </w:r>
      <w:proofErr w:type="spellStart"/>
      <w:r w:rsidR="00C615F2">
        <w:rPr>
          <w:rFonts w:ascii="Times New Roman" w:hAnsi="Times New Roman" w:cs="Times New Roman"/>
          <w:lang w:eastAsia="zh-CN"/>
        </w:rPr>
        <w:t>pygame</w:t>
      </w:r>
      <w:proofErr w:type="spellEnd"/>
      <w:r w:rsidR="00174242">
        <w:rPr>
          <w:rFonts w:ascii="Times New Roman" w:hAnsi="Times New Roman" w:cs="Times New Roman"/>
          <w:lang w:eastAsia="zh-CN"/>
        </w:rPr>
        <w:t xml:space="preserve"> are upgrading and evolving.</w:t>
      </w:r>
    </w:p>
    <w:p w14:paraId="5885D229" w14:textId="6E95F143" w:rsidR="00174242" w:rsidRDefault="00174242" w:rsidP="007E3AEC">
      <w:pPr>
        <w:tabs>
          <w:tab w:val="right" w:leader="dot" w:pos="9360"/>
        </w:tabs>
        <w:spacing w:line="480" w:lineRule="auto"/>
        <w:rPr>
          <w:rFonts w:ascii="Times New Roman" w:hAnsi="Times New Roman" w:cs="Times New Roman"/>
          <w:lang w:eastAsia="zh-CN"/>
        </w:rPr>
      </w:pPr>
      <w:r>
        <w:rPr>
          <w:rFonts w:ascii="Times New Roman" w:hAnsi="Times New Roman" w:cs="Times New Roman"/>
          <w:lang w:eastAsia="zh-CN"/>
        </w:rPr>
        <w:t xml:space="preserve">This part requires </w:t>
      </w:r>
      <w:r w:rsidR="003321F4">
        <w:rPr>
          <w:rFonts w:ascii="Times New Roman" w:hAnsi="Times New Roman" w:cs="Times New Roman"/>
          <w:lang w:eastAsia="zh-CN"/>
        </w:rPr>
        <w:t>maintenance</w:t>
      </w:r>
      <w:r>
        <w:rPr>
          <w:rFonts w:ascii="Times New Roman" w:hAnsi="Times New Roman" w:cs="Times New Roman"/>
          <w:lang w:eastAsia="zh-CN"/>
        </w:rPr>
        <w:t xml:space="preserve"> to update the syntax and logic changed due to language evolved in the future. Moreover, in the responsive to client complain. The necessary changes such as game logic need to be made in this part, to suit client needs.</w:t>
      </w:r>
    </w:p>
    <w:p w14:paraId="171C8312" w14:textId="3BDD03D5" w:rsidR="00174242" w:rsidRDefault="00174242" w:rsidP="007E3AEC">
      <w:pPr>
        <w:tabs>
          <w:tab w:val="right" w:leader="dot" w:pos="9360"/>
        </w:tabs>
        <w:spacing w:line="480" w:lineRule="auto"/>
        <w:rPr>
          <w:rFonts w:ascii="Times New Roman" w:hAnsi="Times New Roman" w:cs="Times New Roman"/>
          <w:lang w:eastAsia="zh-CN"/>
        </w:rPr>
      </w:pPr>
    </w:p>
    <w:p w14:paraId="28E8E85C" w14:textId="486C31C2" w:rsidR="00174242" w:rsidRPr="00702E61" w:rsidRDefault="00D50FAF" w:rsidP="007E3AEC">
      <w:pPr>
        <w:tabs>
          <w:tab w:val="right" w:leader="dot" w:pos="9360"/>
        </w:tabs>
        <w:spacing w:line="480" w:lineRule="auto"/>
        <w:rPr>
          <w:rFonts w:ascii="Times New Roman" w:hAnsi="Times New Roman" w:cs="Times New Roman"/>
          <w:b/>
          <w:bCs/>
          <w:lang w:eastAsia="zh-CN"/>
        </w:rPr>
      </w:pPr>
      <w:r w:rsidRPr="00702E61">
        <w:rPr>
          <w:rFonts w:ascii="Times New Roman" w:hAnsi="Times New Roman" w:cs="Times New Roman"/>
          <w:b/>
          <w:bCs/>
          <w:lang w:eastAsia="zh-CN"/>
        </w:rPr>
        <w:t xml:space="preserve">1.2 </w:t>
      </w:r>
      <w:r w:rsidR="00174242" w:rsidRPr="00702E61">
        <w:rPr>
          <w:rFonts w:ascii="Times New Roman" w:hAnsi="Times New Roman" w:cs="Times New Roman" w:hint="eastAsia"/>
          <w:b/>
          <w:bCs/>
          <w:lang w:eastAsia="zh-CN"/>
        </w:rPr>
        <w:t>M</w:t>
      </w:r>
      <w:r w:rsidR="00174242" w:rsidRPr="00702E61">
        <w:rPr>
          <w:rFonts w:ascii="Times New Roman" w:hAnsi="Times New Roman" w:cs="Times New Roman"/>
          <w:b/>
          <w:bCs/>
          <w:lang w:eastAsia="zh-CN"/>
        </w:rPr>
        <w:t>edia Maintenance Part</w:t>
      </w:r>
    </w:p>
    <w:p w14:paraId="6B602B80" w14:textId="4A7B0946" w:rsidR="00174242" w:rsidRDefault="003321F4" w:rsidP="007E3AEC">
      <w:pPr>
        <w:tabs>
          <w:tab w:val="right" w:leader="dot" w:pos="9360"/>
        </w:tabs>
        <w:spacing w:line="480" w:lineRule="auto"/>
        <w:rPr>
          <w:rFonts w:ascii="Times New Roman" w:hAnsi="Times New Roman" w:cs="Times New Roman"/>
          <w:lang w:eastAsia="zh-CN"/>
        </w:rPr>
      </w:pPr>
      <w:r>
        <w:rPr>
          <w:rFonts w:ascii="Times New Roman" w:hAnsi="Times New Roman" w:cs="Times New Roman"/>
          <w:lang w:eastAsia="zh-CN"/>
        </w:rPr>
        <w:t xml:space="preserve">The game consist music and sounds are 8-bit (chiptune) music which released under the Creative Commons Attribution 4.0 (CC-BY) license, and pictures that are used in the game are cited in the </w:t>
      </w:r>
      <w:proofErr w:type="spellStart"/>
      <w:r>
        <w:rPr>
          <w:rFonts w:ascii="Times New Roman" w:hAnsi="Times New Roman" w:cs="Times New Roman"/>
          <w:lang w:eastAsia="zh-CN"/>
        </w:rPr>
        <w:t>WorkCited</w:t>
      </w:r>
      <w:proofErr w:type="spellEnd"/>
      <w:r>
        <w:rPr>
          <w:rFonts w:ascii="Times New Roman" w:hAnsi="Times New Roman" w:cs="Times New Roman"/>
          <w:lang w:eastAsia="zh-CN"/>
        </w:rPr>
        <w:t xml:space="preserve"> section. To keep the game running in a legal condition under federal copyright law, which requires maintenance to update the new licenses and correct citations for every element in the game.</w:t>
      </w:r>
    </w:p>
    <w:p w14:paraId="6D1FA196" w14:textId="77777777" w:rsidR="003321F4" w:rsidRDefault="003321F4" w:rsidP="007E3AEC">
      <w:pPr>
        <w:tabs>
          <w:tab w:val="right" w:leader="dot" w:pos="9360"/>
        </w:tabs>
        <w:spacing w:line="480" w:lineRule="auto"/>
        <w:rPr>
          <w:rFonts w:ascii="Times New Roman" w:hAnsi="Times New Roman" w:cs="Times New Roman"/>
          <w:lang w:eastAsia="zh-CN"/>
        </w:rPr>
      </w:pPr>
    </w:p>
    <w:p w14:paraId="466E2769" w14:textId="4B5C8134" w:rsidR="003321F4" w:rsidRPr="00702E61" w:rsidRDefault="00D50FAF" w:rsidP="007E3AEC">
      <w:pPr>
        <w:tabs>
          <w:tab w:val="right" w:leader="dot" w:pos="9360"/>
        </w:tabs>
        <w:spacing w:line="480" w:lineRule="auto"/>
        <w:rPr>
          <w:rFonts w:ascii="Times New Roman" w:hAnsi="Times New Roman" w:cs="Times New Roman"/>
          <w:b/>
          <w:bCs/>
          <w:lang w:eastAsia="zh-CN"/>
        </w:rPr>
      </w:pPr>
      <w:r w:rsidRPr="00702E61">
        <w:rPr>
          <w:rFonts w:ascii="Times New Roman" w:hAnsi="Times New Roman" w:cs="Times New Roman"/>
          <w:b/>
          <w:bCs/>
          <w:lang w:eastAsia="zh-CN"/>
        </w:rPr>
        <w:t xml:space="preserve">1.3 </w:t>
      </w:r>
      <w:r w:rsidR="003321F4" w:rsidRPr="00702E61">
        <w:rPr>
          <w:rFonts w:ascii="Times New Roman" w:hAnsi="Times New Roman" w:cs="Times New Roman"/>
          <w:b/>
          <w:bCs/>
          <w:lang w:eastAsia="zh-CN"/>
        </w:rPr>
        <w:t>Game Theme Main</w:t>
      </w:r>
      <w:r w:rsidR="001462C9" w:rsidRPr="00702E61">
        <w:rPr>
          <w:rFonts w:ascii="Times New Roman" w:hAnsi="Times New Roman" w:cs="Times New Roman"/>
          <w:b/>
          <w:bCs/>
          <w:lang w:eastAsia="zh-CN"/>
        </w:rPr>
        <w:t>tenance Part</w:t>
      </w:r>
    </w:p>
    <w:p w14:paraId="3883C7EB" w14:textId="36D59822" w:rsidR="001462C9" w:rsidRDefault="00805E25" w:rsidP="007E3AEC">
      <w:pPr>
        <w:tabs>
          <w:tab w:val="right" w:leader="dot" w:pos="9360"/>
        </w:tabs>
        <w:spacing w:line="480" w:lineRule="auto"/>
        <w:rPr>
          <w:rFonts w:ascii="Times New Roman" w:hAnsi="Times New Roman" w:cs="Times New Roman"/>
          <w:lang w:eastAsia="zh-CN"/>
        </w:rPr>
      </w:pPr>
      <w:r>
        <w:rPr>
          <w:rFonts w:ascii="Times New Roman" w:hAnsi="Times New Roman" w:cs="Times New Roman"/>
          <w:lang w:eastAsia="zh-CN"/>
        </w:rPr>
        <w:t xml:space="preserve">In order to keep humanity throughout game itself, this part of maintenance need to focus on the content of the game which suit the real-world changes such as what if there is less environmental pollution what changes can be made to this </w:t>
      </w:r>
      <w:r w:rsidR="00D50FAF">
        <w:rPr>
          <w:rFonts w:ascii="Times New Roman" w:hAnsi="Times New Roman" w:cs="Times New Roman"/>
          <w:lang w:eastAsia="zh-CN"/>
        </w:rPr>
        <w:t>game? Some sorts of question that keeps theme in the line with the initial goad when we are creating this game.</w:t>
      </w:r>
    </w:p>
    <w:p w14:paraId="3B3A2DF0" w14:textId="42012502" w:rsidR="00D50FAF" w:rsidRDefault="00D50FAF" w:rsidP="007E3AEC">
      <w:pPr>
        <w:tabs>
          <w:tab w:val="right" w:leader="dot" w:pos="9360"/>
        </w:tabs>
        <w:spacing w:line="480" w:lineRule="auto"/>
        <w:rPr>
          <w:rFonts w:ascii="Times New Roman" w:hAnsi="Times New Roman" w:cs="Times New Roman"/>
          <w:lang w:eastAsia="zh-CN"/>
        </w:rPr>
      </w:pPr>
    </w:p>
    <w:p w14:paraId="3567D280" w14:textId="7A01BF32" w:rsidR="000D7E6E" w:rsidRPr="00702E61" w:rsidRDefault="00D50FAF" w:rsidP="007E3AEC">
      <w:pPr>
        <w:tabs>
          <w:tab w:val="right" w:leader="dot" w:pos="9360"/>
        </w:tabs>
        <w:spacing w:line="480" w:lineRule="auto"/>
        <w:rPr>
          <w:b/>
          <w:bCs/>
          <w:sz w:val="36"/>
          <w:szCs w:val="36"/>
          <w:lang w:eastAsia="zh-CN"/>
        </w:rPr>
      </w:pPr>
      <w:r w:rsidRPr="00702E61">
        <w:rPr>
          <w:b/>
          <w:bCs/>
          <w:sz w:val="36"/>
          <w:szCs w:val="36"/>
          <w:highlight w:val="yellow"/>
          <w:lang w:eastAsia="zh-CN"/>
        </w:rPr>
        <w:lastRenderedPageBreak/>
        <w:t>Cost of Maintenance</w:t>
      </w:r>
    </w:p>
    <w:p w14:paraId="7B708F12" w14:textId="77777777" w:rsidR="000D7E6E" w:rsidRDefault="000D7E6E" w:rsidP="007E3AEC">
      <w:pPr>
        <w:tabs>
          <w:tab w:val="right" w:leader="dot" w:pos="9360"/>
        </w:tabs>
        <w:spacing w:line="480" w:lineRule="auto"/>
        <w:rPr>
          <w:rFonts w:ascii="Times New Roman" w:hAnsi="Times New Roman" w:cs="Times New Roman"/>
          <w:lang w:eastAsia="zh-CN"/>
        </w:rPr>
      </w:pPr>
      <w:r>
        <w:rPr>
          <w:rFonts w:ascii="Times New Roman" w:hAnsi="Times New Roman" w:cs="Times New Roman"/>
          <w:lang w:eastAsia="zh-CN"/>
        </w:rPr>
        <w:t xml:space="preserve">It is essential of keep a game </w:t>
      </w:r>
      <w:proofErr w:type="gramStart"/>
      <w:r>
        <w:rPr>
          <w:rFonts w:ascii="Times New Roman" w:hAnsi="Times New Roman" w:cs="Times New Roman"/>
          <w:lang w:eastAsia="zh-CN"/>
        </w:rPr>
        <w:t>update,</w:t>
      </w:r>
      <w:proofErr w:type="gramEnd"/>
      <w:r>
        <w:rPr>
          <w:rFonts w:ascii="Times New Roman" w:hAnsi="Times New Roman" w:cs="Times New Roman"/>
          <w:lang w:eastAsia="zh-CN"/>
        </w:rPr>
        <w:t xml:space="preserve"> however the real-world question is everything will cost money. In order to keep everything under the budget and also update the game to suit the changes that section one discussed, the cost of maintenance is being divide into two parts.</w:t>
      </w:r>
    </w:p>
    <w:p w14:paraId="79114938" w14:textId="77777777" w:rsidR="000D7E6E" w:rsidRDefault="000D7E6E" w:rsidP="007E3AEC">
      <w:pPr>
        <w:tabs>
          <w:tab w:val="right" w:leader="dot" w:pos="9360"/>
        </w:tabs>
        <w:spacing w:line="480" w:lineRule="auto"/>
        <w:rPr>
          <w:rFonts w:ascii="Times New Roman" w:hAnsi="Times New Roman" w:cs="Times New Roman"/>
          <w:lang w:eastAsia="zh-CN"/>
        </w:rPr>
      </w:pPr>
    </w:p>
    <w:p w14:paraId="3010DF1F" w14:textId="4E2EE539" w:rsidR="000D7E6E" w:rsidRPr="00702E61" w:rsidRDefault="000D7E6E" w:rsidP="007E3AEC">
      <w:pPr>
        <w:tabs>
          <w:tab w:val="right" w:leader="dot" w:pos="9360"/>
        </w:tabs>
        <w:spacing w:line="480" w:lineRule="auto"/>
        <w:rPr>
          <w:rFonts w:ascii="Times New Roman" w:hAnsi="Times New Roman" w:cs="Times New Roman"/>
          <w:b/>
          <w:bCs/>
          <w:lang w:eastAsia="zh-CN"/>
        </w:rPr>
      </w:pPr>
      <w:r w:rsidRPr="00702E61">
        <w:rPr>
          <w:rFonts w:ascii="Times New Roman" w:hAnsi="Times New Roman" w:cs="Times New Roman"/>
          <w:b/>
          <w:bCs/>
          <w:lang w:eastAsia="zh-CN"/>
        </w:rPr>
        <w:t xml:space="preserve">2.1 </w:t>
      </w:r>
      <w:r w:rsidR="00C64C11" w:rsidRPr="00702E61">
        <w:rPr>
          <w:rFonts w:ascii="Times New Roman" w:hAnsi="Times New Roman" w:cs="Times New Roman"/>
          <w:b/>
          <w:bCs/>
          <w:lang w:eastAsia="zh-CN"/>
        </w:rPr>
        <w:t>Cost for Hiring Developers</w:t>
      </w:r>
      <w:r w:rsidRPr="00702E61">
        <w:rPr>
          <w:rFonts w:ascii="Times New Roman" w:hAnsi="Times New Roman" w:cs="Times New Roman"/>
          <w:b/>
          <w:bCs/>
          <w:lang w:eastAsia="zh-CN"/>
        </w:rPr>
        <w:t xml:space="preserve"> </w:t>
      </w:r>
    </w:p>
    <w:p w14:paraId="781CADAB" w14:textId="77777777" w:rsidR="00166718" w:rsidRDefault="00166718" w:rsidP="007E3AEC">
      <w:pPr>
        <w:tabs>
          <w:tab w:val="right" w:leader="dot" w:pos="9360"/>
        </w:tabs>
        <w:spacing w:line="480" w:lineRule="auto"/>
        <w:rPr>
          <w:rFonts w:ascii="Times New Roman" w:hAnsi="Times New Roman" w:cs="Times New Roman"/>
          <w:lang w:eastAsia="zh-CN"/>
        </w:rPr>
      </w:pPr>
    </w:p>
    <w:p w14:paraId="7A68FAD5" w14:textId="6652DC3F" w:rsidR="00C64C11" w:rsidRDefault="00C64C11" w:rsidP="007E3AEC">
      <w:pPr>
        <w:tabs>
          <w:tab w:val="right" w:leader="dot" w:pos="9360"/>
        </w:tabs>
        <w:spacing w:line="480" w:lineRule="auto"/>
        <w:rPr>
          <w:rFonts w:ascii="Times New Roman" w:hAnsi="Times New Roman" w:cs="Times New Roman"/>
          <w:lang w:eastAsia="zh-CN"/>
        </w:rPr>
      </w:pPr>
      <w:r>
        <w:rPr>
          <w:rFonts w:ascii="Times New Roman" w:hAnsi="Times New Roman" w:cs="Times New Roman" w:hint="eastAsia"/>
          <w:noProof/>
          <w:lang w:eastAsia="zh-CN"/>
        </w:rPr>
        <w:drawing>
          <wp:inline distT="0" distB="0" distL="0" distR="0" wp14:anchorId="38C07FA0" wp14:editId="6149C68C">
            <wp:extent cx="5943600" cy="4457700"/>
            <wp:effectExtent l="0" t="0" r="0" b="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st of Freelance Developers Around the Worl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E272122" w14:textId="12207CE0" w:rsidR="00166718" w:rsidRDefault="00C64C11" w:rsidP="007E3AEC">
      <w:pPr>
        <w:tabs>
          <w:tab w:val="right" w:leader="dot" w:pos="9360"/>
        </w:tabs>
        <w:spacing w:line="480" w:lineRule="auto"/>
        <w:rPr>
          <w:rFonts w:ascii="Times New Roman" w:hAnsi="Times New Roman" w:cs="Times New Roman" w:hint="eastAsia"/>
          <w:lang w:eastAsia="zh-CN"/>
        </w:rPr>
      </w:pPr>
      <w:r>
        <w:rPr>
          <w:rFonts w:ascii="Times New Roman" w:hAnsi="Times New Roman" w:cs="Times New Roman" w:hint="eastAsia"/>
          <w:lang w:eastAsia="zh-CN"/>
        </w:rPr>
        <w:lastRenderedPageBreak/>
        <w:t>S</w:t>
      </w:r>
      <w:r>
        <w:rPr>
          <w:rFonts w:ascii="Times New Roman" w:hAnsi="Times New Roman" w:cs="Times New Roman"/>
          <w:lang w:eastAsia="zh-CN"/>
        </w:rPr>
        <w:t>ource</w:t>
      </w:r>
      <w:r w:rsidR="00B742B2">
        <w:rPr>
          <w:rFonts w:ascii="Times New Roman" w:hAnsi="Times New Roman" w:cs="Times New Roman"/>
          <w:lang w:eastAsia="zh-CN"/>
        </w:rPr>
        <w:t xml:space="preserve"> 1</w:t>
      </w:r>
      <w:r>
        <w:rPr>
          <w:rFonts w:ascii="Times New Roman" w:hAnsi="Times New Roman" w:cs="Times New Roman"/>
          <w:lang w:eastAsia="zh-CN"/>
        </w:rPr>
        <w:t xml:space="preserve">: </w:t>
      </w:r>
      <w:hyperlink r:id="rId9" w:history="1">
        <w:r w:rsidRPr="00CB14BF">
          <w:rPr>
            <w:rStyle w:val="a3"/>
            <w:rFonts w:ascii="Times New Roman" w:hAnsi="Times New Roman" w:cs="Times New Roman"/>
            <w:lang w:eastAsia="zh-CN"/>
          </w:rPr>
          <w:t>https://www.codementor.io/blog/cost-of-hiring-full-time-and-freelance-software-developers-1nqgg7b19d</w:t>
        </w:r>
      </w:hyperlink>
    </w:p>
    <w:p w14:paraId="6206C2F8" w14:textId="564B94B9" w:rsidR="00C64C11" w:rsidRDefault="00C64C11" w:rsidP="007E3AEC">
      <w:pPr>
        <w:tabs>
          <w:tab w:val="right" w:leader="dot" w:pos="9360"/>
        </w:tabs>
        <w:spacing w:line="480" w:lineRule="auto"/>
        <w:rPr>
          <w:rFonts w:ascii="Times New Roman" w:hAnsi="Times New Roman" w:cs="Times New Roman"/>
          <w:lang w:eastAsia="zh-CN"/>
        </w:rPr>
      </w:pPr>
      <w:r>
        <w:rPr>
          <w:rFonts w:ascii="Times New Roman" w:hAnsi="Times New Roman" w:cs="Times New Roman"/>
          <w:lang w:eastAsia="zh-CN"/>
        </w:rPr>
        <w:t xml:space="preserve">As this bar chart </w:t>
      </w:r>
      <w:r w:rsidR="00B742B2">
        <w:rPr>
          <w:rFonts w:ascii="Times New Roman" w:hAnsi="Times New Roman" w:cs="Times New Roman"/>
          <w:lang w:eastAsia="zh-CN"/>
        </w:rPr>
        <w:t xml:space="preserve">(source 1) </w:t>
      </w:r>
      <w:r>
        <w:rPr>
          <w:rFonts w:ascii="Times New Roman" w:hAnsi="Times New Roman" w:cs="Times New Roman"/>
          <w:lang w:eastAsia="zh-CN"/>
        </w:rPr>
        <w:t>show</w:t>
      </w:r>
      <w:r w:rsidR="00B742B2">
        <w:rPr>
          <w:rFonts w:ascii="Times New Roman" w:hAnsi="Times New Roman" w:cs="Times New Roman"/>
          <w:lang w:eastAsia="zh-CN"/>
        </w:rPr>
        <w:t>s</w:t>
      </w:r>
      <w:r>
        <w:rPr>
          <w:rFonts w:ascii="Times New Roman" w:hAnsi="Times New Roman" w:cs="Times New Roman"/>
          <w:lang w:eastAsia="zh-CN"/>
        </w:rPr>
        <w:t>, to hire software developer can be as high as 240 dollars hourly for a high range developer or as low as 10 dollars hourly for low range developer. Moreover, as can be seen the large cost gap between region and the high opportunity cost of hire developer between ranges</w:t>
      </w:r>
      <w:r w:rsidR="001D72F2">
        <w:rPr>
          <w:rFonts w:ascii="Times New Roman" w:hAnsi="Times New Roman" w:cs="Times New Roman"/>
          <w:lang w:eastAsia="zh-CN"/>
        </w:rPr>
        <w:t xml:space="preserve">. </w:t>
      </w:r>
      <w:r>
        <w:rPr>
          <w:rFonts w:ascii="Times New Roman" w:hAnsi="Times New Roman" w:cs="Times New Roman"/>
          <w:lang w:eastAsia="zh-CN"/>
        </w:rPr>
        <w:t xml:space="preserve"> </w:t>
      </w:r>
      <w:r w:rsidR="001D72F2">
        <w:rPr>
          <w:rFonts w:ascii="Times New Roman" w:hAnsi="Times New Roman" w:cs="Times New Roman"/>
          <w:lang w:eastAsia="zh-CN"/>
        </w:rPr>
        <w:t>Beside the qualities of each developer has in different regions and ranges, we are considering hire low range developer in North American. First, considering the program we have is a very light-weight python game, itself does not need any large update overtime. Second, even low price of developer may consider as very attractive, however to maintenance it oversea could leads to legal issue such as copyrights. Thus, to hire a developer will bring our budget from 0 to approximately 40,150 dollars per year (as if work two hours per day).</w:t>
      </w:r>
    </w:p>
    <w:p w14:paraId="3D267291" w14:textId="0705E977" w:rsidR="001D72F2" w:rsidRDefault="001D72F2" w:rsidP="007E3AEC">
      <w:pPr>
        <w:tabs>
          <w:tab w:val="right" w:leader="dot" w:pos="9360"/>
        </w:tabs>
        <w:spacing w:line="480" w:lineRule="auto"/>
        <w:rPr>
          <w:rFonts w:ascii="Times New Roman" w:hAnsi="Times New Roman" w:cs="Times New Roman"/>
          <w:lang w:eastAsia="zh-CN"/>
        </w:rPr>
      </w:pPr>
    </w:p>
    <w:p w14:paraId="08DA23F8" w14:textId="5BF3F9F2" w:rsidR="001D72F2" w:rsidRPr="00702E61" w:rsidRDefault="001D72F2" w:rsidP="007E3AEC">
      <w:pPr>
        <w:tabs>
          <w:tab w:val="right" w:leader="dot" w:pos="9360"/>
        </w:tabs>
        <w:spacing w:line="480" w:lineRule="auto"/>
        <w:rPr>
          <w:b/>
          <w:bCs/>
          <w:lang w:eastAsia="zh-CN"/>
        </w:rPr>
      </w:pPr>
      <w:r w:rsidRPr="00702E61">
        <w:rPr>
          <w:b/>
          <w:bCs/>
          <w:lang w:eastAsia="zh-CN"/>
        </w:rPr>
        <w:t xml:space="preserve">2.2 Cost of </w:t>
      </w:r>
      <w:r w:rsidR="00166718" w:rsidRPr="00702E61">
        <w:rPr>
          <w:b/>
          <w:bCs/>
          <w:lang w:eastAsia="zh-CN"/>
        </w:rPr>
        <w:t>distribution platform</w:t>
      </w:r>
    </w:p>
    <w:p w14:paraId="6161C8E0" w14:textId="77777777" w:rsidR="00166718" w:rsidRDefault="00166718" w:rsidP="00166718">
      <w:pPr>
        <w:ind w:left="720"/>
        <w:jc w:val="both"/>
      </w:pPr>
      <w:r>
        <w:t xml:space="preserve">According to Pavel </w:t>
      </w:r>
      <w:proofErr w:type="spellStart"/>
      <w:r>
        <w:t>Drotár</w:t>
      </w:r>
      <w:proofErr w:type="spellEnd"/>
      <w:r>
        <w:t>, there are five steps to release a game on Steam:</w:t>
      </w:r>
    </w:p>
    <w:p w14:paraId="7F641F46" w14:textId="77777777" w:rsidR="00166718" w:rsidRPr="009D1D1F" w:rsidRDefault="00166718" w:rsidP="00166718">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Register a legal entity (company) as a developer, complete with bank account information so that Steam can send you your earnings.</w:t>
      </w:r>
    </w:p>
    <w:p w14:paraId="3F10C1D5" w14:textId="77777777" w:rsidR="00166718" w:rsidRPr="009D1D1F" w:rsidRDefault="00166718" w:rsidP="00166718">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Pay the 100$ fee for publishing your game on Steam Direct.</w:t>
      </w:r>
    </w:p>
    <w:p w14:paraId="00E8D689" w14:textId="77777777" w:rsidR="00166718" w:rsidRPr="009D1D1F" w:rsidRDefault="00166718" w:rsidP="00166718">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Agree on price, provide promotional videos and images, description of the game for the store page, register moderator accounts for Steam game forums, decide on the structure of the forums for the game.</w:t>
      </w:r>
    </w:p>
    <w:p w14:paraId="7F7AE430" w14:textId="77777777" w:rsidR="00166718" w:rsidRPr="009D1D1F" w:rsidRDefault="00166718" w:rsidP="00166718">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Deliver the game files to Steam (as per instructions which you will receive).</w:t>
      </w:r>
    </w:p>
    <w:p w14:paraId="2890FBE7" w14:textId="77777777" w:rsidR="00166718" w:rsidRDefault="00166718" w:rsidP="00166718">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Set the release date.</w:t>
      </w:r>
    </w:p>
    <w:p w14:paraId="6A56BC7D" w14:textId="5C3504F7" w:rsidR="00166718" w:rsidRDefault="00166718" w:rsidP="007E3AEC">
      <w:pPr>
        <w:tabs>
          <w:tab w:val="right" w:leader="dot" w:pos="9360"/>
        </w:tabs>
        <w:spacing w:line="480" w:lineRule="auto"/>
        <w:rPr>
          <w:rFonts w:ascii="Times New Roman" w:hAnsi="Times New Roman" w:cs="Times New Roman" w:hint="eastAsia"/>
          <w:lang w:eastAsia="zh-CN"/>
        </w:rPr>
      </w:pPr>
      <w:r>
        <w:rPr>
          <w:rFonts w:ascii="Times New Roman" w:hAnsi="Times New Roman" w:cs="Times New Roman"/>
          <w:lang w:eastAsia="zh-CN"/>
        </w:rPr>
        <w:t>Since the program is python game, the cost of distribution is 100 dollars for publishing the game on steam direct, and the purpose of this game is purely educational. Therefore, we consider this game is free for everyone to download.</w:t>
      </w:r>
    </w:p>
    <w:p w14:paraId="74F7135A" w14:textId="0C9646D6" w:rsidR="00166718" w:rsidRPr="00702E61" w:rsidRDefault="00166718" w:rsidP="007E3AEC">
      <w:pPr>
        <w:tabs>
          <w:tab w:val="right" w:leader="dot" w:pos="9360"/>
        </w:tabs>
        <w:spacing w:line="480" w:lineRule="auto"/>
        <w:rPr>
          <w:b/>
          <w:bCs/>
          <w:sz w:val="36"/>
          <w:szCs w:val="36"/>
          <w:lang w:eastAsia="zh-CN"/>
        </w:rPr>
      </w:pPr>
      <w:r w:rsidRPr="00702E61">
        <w:rPr>
          <w:b/>
          <w:bCs/>
          <w:sz w:val="36"/>
          <w:szCs w:val="36"/>
          <w:highlight w:val="yellow"/>
          <w:lang w:eastAsia="zh-CN"/>
        </w:rPr>
        <w:lastRenderedPageBreak/>
        <w:t>Expectation</w:t>
      </w:r>
      <w:r w:rsidRPr="00702E61">
        <w:rPr>
          <w:b/>
          <w:bCs/>
          <w:sz w:val="36"/>
          <w:szCs w:val="36"/>
          <w:lang w:eastAsia="zh-CN"/>
        </w:rPr>
        <w:t xml:space="preserve"> </w:t>
      </w:r>
      <w:bookmarkStart w:id="1" w:name="_GoBack"/>
      <w:bookmarkEnd w:id="1"/>
    </w:p>
    <w:p w14:paraId="7C2842F3" w14:textId="2F9D61DC" w:rsidR="00166718" w:rsidRDefault="00166718" w:rsidP="007E3AEC">
      <w:pPr>
        <w:tabs>
          <w:tab w:val="right" w:leader="dot" w:pos="9360"/>
        </w:tabs>
        <w:spacing w:line="480" w:lineRule="auto"/>
        <w:rPr>
          <w:rFonts w:ascii="Times New Roman" w:hAnsi="Times New Roman" w:cs="Times New Roman"/>
          <w:lang w:eastAsia="zh-CN"/>
        </w:rPr>
      </w:pPr>
    </w:p>
    <w:p w14:paraId="43BFF8E2" w14:textId="11F8F9E2" w:rsidR="00166718" w:rsidRDefault="00166718" w:rsidP="007E3AEC">
      <w:pPr>
        <w:tabs>
          <w:tab w:val="right" w:leader="dot" w:pos="9360"/>
        </w:tabs>
        <w:spacing w:line="480" w:lineRule="auto"/>
        <w:rPr>
          <w:rFonts w:ascii="Times New Roman" w:hAnsi="Times New Roman" w:cs="Times New Roman"/>
          <w:lang w:eastAsia="zh-CN"/>
        </w:rPr>
      </w:pPr>
      <w:r>
        <w:rPr>
          <w:rFonts w:ascii="Times New Roman" w:hAnsi="Times New Roman" w:cs="Times New Roman" w:hint="eastAsia"/>
          <w:noProof/>
          <w:lang w:eastAsia="zh-CN"/>
        </w:rPr>
        <w:drawing>
          <wp:inline distT="0" distB="0" distL="0" distR="0" wp14:anchorId="17E682DB" wp14:editId="0B1D781A">
            <wp:extent cx="5943600" cy="4234815"/>
            <wp:effectExtent l="0" t="0" r="0" b="0"/>
            <wp:docPr id="10" name="图片 10"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toftheday_12211_the_countries_polluting_the_oceans_the_most_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34815"/>
                    </a:xfrm>
                    <a:prstGeom prst="rect">
                      <a:avLst/>
                    </a:prstGeom>
                  </pic:spPr>
                </pic:pic>
              </a:graphicData>
            </a:graphic>
          </wp:inline>
        </w:drawing>
      </w:r>
    </w:p>
    <w:p w14:paraId="17971C29" w14:textId="6EED7501" w:rsidR="00B742B2" w:rsidRDefault="00B742B2" w:rsidP="007E3AEC">
      <w:pPr>
        <w:tabs>
          <w:tab w:val="right" w:leader="dot" w:pos="9360"/>
        </w:tabs>
        <w:spacing w:line="480" w:lineRule="auto"/>
        <w:rPr>
          <w:rFonts w:ascii="Times New Roman" w:hAnsi="Times New Roman" w:cs="Times New Roman"/>
          <w:lang w:eastAsia="zh-CN"/>
        </w:rPr>
      </w:pPr>
      <w:r>
        <w:rPr>
          <w:rFonts w:ascii="Times New Roman" w:hAnsi="Times New Roman" w:cs="Times New Roman"/>
          <w:lang w:eastAsia="zh-CN"/>
        </w:rPr>
        <w:t xml:space="preserve">Source 2: </w:t>
      </w:r>
      <w:hyperlink r:id="rId11" w:history="1">
        <w:r w:rsidRPr="00CB14BF">
          <w:rPr>
            <w:rStyle w:val="a3"/>
            <w:rFonts w:ascii="Times New Roman" w:hAnsi="Times New Roman" w:cs="Times New Roman"/>
            <w:lang w:eastAsia="zh-CN"/>
          </w:rPr>
          <w:t>https://www.statista.com/chart/12211/the-countries-polluting-the-oceans-the-most/</w:t>
        </w:r>
      </w:hyperlink>
    </w:p>
    <w:p w14:paraId="5AC91221" w14:textId="77777777" w:rsidR="00B742B2" w:rsidRPr="00B742B2" w:rsidRDefault="00B742B2" w:rsidP="007E3AEC">
      <w:pPr>
        <w:tabs>
          <w:tab w:val="right" w:leader="dot" w:pos="9360"/>
        </w:tabs>
        <w:spacing w:line="480" w:lineRule="auto"/>
        <w:rPr>
          <w:rFonts w:ascii="Times New Roman" w:hAnsi="Times New Roman" w:cs="Times New Roman" w:hint="eastAsia"/>
          <w:lang w:eastAsia="zh-CN"/>
        </w:rPr>
      </w:pPr>
    </w:p>
    <w:p w14:paraId="685C282C" w14:textId="0EFCB37C" w:rsidR="00166718" w:rsidRPr="00C64C11" w:rsidRDefault="00166718" w:rsidP="007E3AEC">
      <w:pPr>
        <w:tabs>
          <w:tab w:val="right" w:leader="dot" w:pos="9360"/>
        </w:tabs>
        <w:spacing w:line="480" w:lineRule="auto"/>
        <w:rPr>
          <w:rFonts w:ascii="Times New Roman" w:hAnsi="Times New Roman" w:cs="Times New Roman" w:hint="eastAsia"/>
          <w:lang w:eastAsia="zh-CN"/>
        </w:rPr>
      </w:pPr>
      <w:r>
        <w:rPr>
          <w:rFonts w:ascii="Times New Roman" w:hAnsi="Times New Roman" w:cs="Times New Roman"/>
          <w:lang w:eastAsia="zh-CN"/>
        </w:rPr>
        <w:t xml:space="preserve">We need to fight for the </w:t>
      </w:r>
      <w:r w:rsidR="00B742B2">
        <w:rPr>
          <w:rFonts w:ascii="Times New Roman" w:hAnsi="Times New Roman" w:cs="Times New Roman"/>
          <w:lang w:eastAsia="zh-CN"/>
        </w:rPr>
        <w:t xml:space="preserve">clear </w:t>
      </w:r>
      <w:r>
        <w:rPr>
          <w:rFonts w:ascii="Times New Roman" w:hAnsi="Times New Roman" w:cs="Times New Roman"/>
          <w:lang w:eastAsia="zh-CN"/>
        </w:rPr>
        <w:t>ocean</w:t>
      </w:r>
      <w:r w:rsidR="00B742B2">
        <w:rPr>
          <w:rFonts w:ascii="Times New Roman" w:hAnsi="Times New Roman" w:cs="Times New Roman"/>
          <w:lang w:eastAsia="zh-CN"/>
        </w:rPr>
        <w:t xml:space="preserve">, it is the goal that we make this program. We believe that with the maintenance of this game no matter just a little bit each day, a </w:t>
      </w:r>
      <w:proofErr w:type="gramStart"/>
      <w:r w:rsidR="00B742B2">
        <w:rPr>
          <w:rFonts w:ascii="Times New Roman" w:hAnsi="Times New Roman" w:cs="Times New Roman"/>
          <w:lang w:eastAsia="zh-CN"/>
        </w:rPr>
        <w:t>lot</w:t>
      </w:r>
      <w:proofErr w:type="gramEnd"/>
      <w:r w:rsidR="00B742B2">
        <w:rPr>
          <w:rFonts w:ascii="Times New Roman" w:hAnsi="Times New Roman" w:cs="Times New Roman"/>
          <w:lang w:eastAsia="zh-CN"/>
        </w:rPr>
        <w:t xml:space="preserve"> kids will understand what is happening and to know what to do for our mother earth and we can work together to bring those number</w:t>
      </w:r>
      <w:r w:rsidR="00702E61">
        <w:rPr>
          <w:rFonts w:ascii="Times New Roman" w:hAnsi="Times New Roman" w:cs="Times New Roman"/>
          <w:lang w:eastAsia="zh-CN"/>
        </w:rPr>
        <w:t xml:space="preserve"> (Source 2)</w:t>
      </w:r>
      <w:r w:rsidR="00B742B2">
        <w:rPr>
          <w:rFonts w:ascii="Times New Roman" w:hAnsi="Times New Roman" w:cs="Times New Roman"/>
          <w:lang w:eastAsia="zh-CN"/>
        </w:rPr>
        <w:t xml:space="preserve"> </w:t>
      </w:r>
      <w:r w:rsidR="00702E61">
        <w:rPr>
          <w:rFonts w:ascii="Times New Roman" w:hAnsi="Times New Roman" w:cs="Times New Roman"/>
          <w:lang w:eastAsia="zh-CN"/>
        </w:rPr>
        <w:t>down!</w:t>
      </w:r>
      <w:r w:rsidR="00B742B2">
        <w:rPr>
          <w:rFonts w:ascii="Times New Roman" w:hAnsi="Times New Roman" w:cs="Times New Roman"/>
          <w:lang w:eastAsia="zh-CN"/>
        </w:rPr>
        <w:t xml:space="preserve"> </w:t>
      </w:r>
    </w:p>
    <w:sectPr w:rsidR="00166718" w:rsidRPr="00C64C11">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73748" w14:textId="77777777" w:rsidR="00E85E6C" w:rsidRDefault="00E85E6C">
      <w:pPr>
        <w:spacing w:after="0" w:line="240" w:lineRule="auto"/>
      </w:pPr>
      <w:r>
        <w:separator/>
      </w:r>
    </w:p>
  </w:endnote>
  <w:endnote w:type="continuationSeparator" w:id="0">
    <w:p w14:paraId="59ADEB9C" w14:textId="77777777" w:rsidR="00E85E6C" w:rsidRDefault="00E8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844C7" w14:textId="77777777" w:rsidR="00697D67" w:rsidRDefault="00697D6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8E23B" w14:textId="77777777" w:rsidR="00453565" w:rsidRDefault="00453565">
    <w:pPr>
      <w:pStyle w:val="a8"/>
    </w:pPr>
    <w:r>
      <w:t>12/</w:t>
    </w:r>
    <w:r w:rsidR="00B40DE0">
      <w:t>1</w:t>
    </w:r>
    <w:r>
      <w:t>/201</w:t>
    </w:r>
    <w:r w:rsidR="00B40DE0">
      <w:t>9</w:t>
    </w:r>
    <w:r>
      <w:tab/>
    </w:r>
    <w:r>
      <w:tab/>
      <w:t xml:space="preserve">Page </w:t>
    </w:r>
    <w:r>
      <w:fldChar w:fldCharType="begin"/>
    </w:r>
    <w:r>
      <w:instrText xml:space="preserve"> PAGE \*Arabic </w:instrText>
    </w:r>
    <w:r>
      <w:fldChar w:fldCharType="separate"/>
    </w:r>
    <w:r w:rsidR="007D13C5">
      <w:rPr>
        <w:noProof/>
      </w:rPr>
      <w:t>1</w:t>
    </w:r>
    <w:r>
      <w:fldChar w:fldCharType="end"/>
    </w:r>
    <w:r>
      <w:t xml:space="preserve"> of </w:t>
    </w:r>
    <w:r w:rsidR="00AF7576">
      <w:fldChar w:fldCharType="begin"/>
    </w:r>
    <w:r w:rsidR="00AF7576">
      <w:instrText xml:space="preserve"> NUMPAGES \*Arabic </w:instrText>
    </w:r>
    <w:r w:rsidR="00AF7576">
      <w:fldChar w:fldCharType="separate"/>
    </w:r>
    <w:r>
      <w:t>8</w:t>
    </w:r>
    <w:r w:rsidR="00AF757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288AD" w14:textId="77777777" w:rsidR="00697D67" w:rsidRDefault="00697D6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1C889" w14:textId="77777777" w:rsidR="00E85E6C" w:rsidRDefault="00E85E6C">
      <w:pPr>
        <w:spacing w:after="0" w:line="240" w:lineRule="auto"/>
      </w:pPr>
      <w:r>
        <w:separator/>
      </w:r>
    </w:p>
  </w:footnote>
  <w:footnote w:type="continuationSeparator" w:id="0">
    <w:p w14:paraId="0CE9975D" w14:textId="77777777" w:rsidR="00E85E6C" w:rsidRDefault="00E85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B1245" w14:textId="77777777" w:rsidR="0043427F" w:rsidRDefault="0043427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2E38" w14:textId="68D6C1B2" w:rsidR="00453565" w:rsidRDefault="007D13C5">
    <w:pPr>
      <w:pStyle w:val="a7"/>
    </w:pPr>
    <w:r>
      <w:t>Hungry Shark</w:t>
    </w:r>
    <w:r w:rsidR="00453565">
      <w:tab/>
    </w:r>
    <w:r w:rsidR="00453565">
      <w:tab/>
    </w:r>
    <w:r w:rsidR="0043427F">
      <w:t>Maintenance</w:t>
    </w:r>
    <w:r w:rsidR="007018E8">
      <w:t xml:space="preserve">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BB9C" w14:textId="77777777" w:rsidR="0043427F" w:rsidRDefault="0043427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5466CED"/>
    <w:multiLevelType w:val="multilevel"/>
    <w:tmpl w:val="2CCC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D4434"/>
    <w:multiLevelType w:val="hybridMultilevel"/>
    <w:tmpl w:val="61E03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BD548F"/>
    <w:multiLevelType w:val="hybridMultilevel"/>
    <w:tmpl w:val="81D08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C5"/>
    <w:rsid w:val="000C24EA"/>
    <w:rsid w:val="000D7E6E"/>
    <w:rsid w:val="000E1F76"/>
    <w:rsid w:val="001462C9"/>
    <w:rsid w:val="00166718"/>
    <w:rsid w:val="00174242"/>
    <w:rsid w:val="001D72F2"/>
    <w:rsid w:val="002019C9"/>
    <w:rsid w:val="003321F4"/>
    <w:rsid w:val="00342C4C"/>
    <w:rsid w:val="003B3ADC"/>
    <w:rsid w:val="003F7EEC"/>
    <w:rsid w:val="0043427F"/>
    <w:rsid w:val="0044159D"/>
    <w:rsid w:val="00453565"/>
    <w:rsid w:val="0047444C"/>
    <w:rsid w:val="00586D65"/>
    <w:rsid w:val="00644C9A"/>
    <w:rsid w:val="00697D67"/>
    <w:rsid w:val="006A0806"/>
    <w:rsid w:val="006F4478"/>
    <w:rsid w:val="007018E8"/>
    <w:rsid w:val="00702E61"/>
    <w:rsid w:val="007228EE"/>
    <w:rsid w:val="007A2783"/>
    <w:rsid w:val="007B1DDC"/>
    <w:rsid w:val="007D13C5"/>
    <w:rsid w:val="007E3AEC"/>
    <w:rsid w:val="007F5D4E"/>
    <w:rsid w:val="00805E25"/>
    <w:rsid w:val="008145B3"/>
    <w:rsid w:val="0090140C"/>
    <w:rsid w:val="009546B2"/>
    <w:rsid w:val="009848D8"/>
    <w:rsid w:val="009B2BDE"/>
    <w:rsid w:val="009D1D1F"/>
    <w:rsid w:val="00AB5302"/>
    <w:rsid w:val="00AF7576"/>
    <w:rsid w:val="00B40DE0"/>
    <w:rsid w:val="00B742B2"/>
    <w:rsid w:val="00BE6AB2"/>
    <w:rsid w:val="00C00CE6"/>
    <w:rsid w:val="00C03845"/>
    <w:rsid w:val="00C615F2"/>
    <w:rsid w:val="00C64C11"/>
    <w:rsid w:val="00C92480"/>
    <w:rsid w:val="00CC052F"/>
    <w:rsid w:val="00CF623B"/>
    <w:rsid w:val="00D50FAF"/>
    <w:rsid w:val="00DA6CD4"/>
    <w:rsid w:val="00E85E6C"/>
    <w:rsid w:val="00EF7674"/>
    <w:rsid w:val="00F205FB"/>
    <w:rsid w:val="00F46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2B6366F"/>
  <w15:chartTrackingRefBased/>
  <w15:docId w15:val="{A2573734-3313-451A-BA85-96D90401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after="200" w:line="276" w:lineRule="auto"/>
    </w:pPr>
    <w:rPr>
      <w:rFonts w:ascii="Calibri" w:eastAsia="Calibri" w:hAnsi="Calibri" w:cs="Calibri"/>
      <w:sz w:val="24"/>
      <w:szCs w:val="24"/>
      <w:lang w:eastAsia="ar-SA"/>
    </w:rPr>
  </w:style>
  <w:style w:type="paragraph" w:styleId="1">
    <w:name w:val="heading 1"/>
    <w:basedOn w:val="a"/>
    <w:next w:val="a"/>
    <w:uiPriority w:val="9"/>
    <w:qFormat/>
    <w:pPr>
      <w:keepNext/>
      <w:numPr>
        <w:numId w:val="1"/>
      </w:numPr>
      <w:spacing w:before="240" w:after="60"/>
      <w:outlineLvl w:val="0"/>
    </w:pPr>
    <w:rPr>
      <w:rFonts w:eastAsia="Times New Roman"/>
      <w:b/>
      <w:bCs/>
      <w:kern w:val="1"/>
      <w:sz w:val="36"/>
      <w:szCs w:val="36"/>
    </w:rPr>
  </w:style>
  <w:style w:type="paragraph" w:styleId="2">
    <w:name w:val="heading 2"/>
    <w:basedOn w:val="a"/>
    <w:next w:val="a"/>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3">
    <w:name w:val="heading 3"/>
    <w:basedOn w:val="a"/>
    <w:next w:val="a"/>
    <w:qFormat/>
    <w:pPr>
      <w:keepNext/>
      <w:numPr>
        <w:ilvl w:val="2"/>
        <w:numId w:val="1"/>
      </w:numPr>
      <w:spacing w:before="240" w:after="60"/>
      <w:outlineLvl w:val="2"/>
    </w:pPr>
    <w:rPr>
      <w:rFonts w:ascii="Cambria" w:eastAsia="Times New Roman" w:hAnsi="Cambria" w:cs="Times New Roman"/>
      <w:b/>
      <w:bCs/>
      <w:sz w:val="26"/>
      <w:szCs w:val="26"/>
    </w:rPr>
  </w:style>
  <w:style w:type="paragraph" w:styleId="4">
    <w:name w:val="heading 4"/>
    <w:basedOn w:val="a"/>
    <w:next w:val="a"/>
    <w:qFormat/>
    <w:pPr>
      <w:keepNext/>
      <w:numPr>
        <w:ilvl w:val="3"/>
        <w:numId w:val="1"/>
      </w:numPr>
      <w:spacing w:before="240" w:after="60"/>
      <w:outlineLvl w:val="3"/>
    </w:pPr>
    <w:rPr>
      <w:rFonts w:eastAsia="Times New Roman" w:cs="Times New Roman"/>
      <w:b/>
      <w:bCs/>
      <w:sz w:val="28"/>
      <w:szCs w:val="28"/>
    </w:rPr>
  </w:style>
  <w:style w:type="paragraph" w:styleId="5">
    <w:name w:val="heading 5"/>
    <w:basedOn w:val="a"/>
    <w:next w:val="a"/>
    <w:qFormat/>
    <w:pPr>
      <w:numPr>
        <w:ilvl w:val="4"/>
        <w:numId w:val="1"/>
      </w:numPr>
      <w:spacing w:before="240" w:after="60"/>
      <w:outlineLvl w:val="4"/>
    </w:pPr>
    <w:rPr>
      <w:rFonts w:eastAsia="Times New Roman" w:cs="Times New Roman"/>
      <w:b/>
      <w:bCs/>
      <w:i/>
      <w:iCs/>
      <w:sz w:val="26"/>
      <w:szCs w:val="26"/>
    </w:rPr>
  </w:style>
  <w:style w:type="paragraph" w:styleId="6">
    <w:name w:val="heading 6"/>
    <w:basedOn w:val="a"/>
    <w:next w:val="a"/>
    <w:qFormat/>
    <w:pPr>
      <w:numPr>
        <w:ilvl w:val="5"/>
        <w:numId w:val="1"/>
      </w:numPr>
      <w:spacing w:before="240" w:after="60"/>
      <w:outlineLvl w:val="5"/>
    </w:pPr>
    <w:rPr>
      <w:rFonts w:eastAsia="Times New Roman" w:cs="Times New Roman"/>
      <w:b/>
      <w:bCs/>
      <w:sz w:val="22"/>
      <w:szCs w:val="22"/>
    </w:rPr>
  </w:style>
  <w:style w:type="paragraph" w:styleId="7">
    <w:name w:val="heading 7"/>
    <w:basedOn w:val="a"/>
    <w:next w:val="a"/>
    <w:qFormat/>
    <w:pPr>
      <w:numPr>
        <w:ilvl w:val="6"/>
        <w:numId w:val="1"/>
      </w:numPr>
      <w:spacing w:before="240" w:after="60"/>
      <w:outlineLvl w:val="6"/>
    </w:pPr>
    <w:rPr>
      <w:rFonts w:eastAsia="Times New Roman" w:cs="Times New Roman"/>
    </w:rPr>
  </w:style>
  <w:style w:type="paragraph" w:styleId="8">
    <w:name w:val="heading 8"/>
    <w:basedOn w:val="a"/>
    <w:next w:val="a"/>
    <w:qFormat/>
    <w:pPr>
      <w:numPr>
        <w:ilvl w:val="7"/>
        <w:numId w:val="1"/>
      </w:numPr>
      <w:spacing w:before="240" w:after="60"/>
      <w:outlineLvl w:val="7"/>
    </w:pPr>
    <w:rPr>
      <w:rFonts w:eastAsia="Times New Roman" w:cs="Times New Roman"/>
      <w:i/>
      <w:iCs/>
    </w:rPr>
  </w:style>
  <w:style w:type="paragraph" w:styleId="9">
    <w:name w:val="heading 9"/>
    <w:basedOn w:val="a"/>
    <w:next w:val="a"/>
    <w:qFormat/>
    <w:pPr>
      <w:numPr>
        <w:ilvl w:val="8"/>
        <w:numId w:val="1"/>
      </w:numPr>
      <w:spacing w:before="240" w:after="60"/>
      <w:outlineLvl w:val="8"/>
    </w:pPr>
    <w:rPr>
      <w:rFonts w:ascii="Cambria" w:eastAsia="Times New Roman" w:hAnsi="Cambria"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Heading1Char">
    <w:name w:val="Heading 1 Char"/>
    <w:uiPriority w:val="9"/>
    <w:rPr>
      <w:rFonts w:eastAsia="Times New Roman" w:cs="Calibri"/>
      <w:b/>
      <w:bCs/>
      <w:kern w:val="1"/>
      <w:sz w:val="36"/>
      <w:szCs w:val="36"/>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styleId="a3">
    <w:name w:val="Hyperlink"/>
    <w:rPr>
      <w:color w:val="0000FF"/>
      <w:u w:val="single"/>
    </w:rPr>
  </w:style>
  <w:style w:type="character" w:customStyle="1" w:styleId="Heading2Char">
    <w:name w:val="Heading 2 Char"/>
    <w:rPr>
      <w:rFonts w:ascii="Cambria" w:eastAsia="Times New Roman" w:hAnsi="Cambria"/>
      <w:b/>
      <w:bCs/>
      <w:i/>
      <w:iCs/>
      <w:sz w:val="28"/>
      <w:szCs w:val="28"/>
    </w:rPr>
  </w:style>
  <w:style w:type="character" w:customStyle="1" w:styleId="Heading3Char">
    <w:name w:val="Heading 3 Char"/>
    <w:rPr>
      <w:rFonts w:ascii="Cambria" w:eastAsia="Times New Roman" w:hAnsi="Cambria"/>
      <w:b/>
      <w:bCs/>
      <w:sz w:val="26"/>
      <w:szCs w:val="26"/>
    </w:rPr>
  </w:style>
  <w:style w:type="character" w:customStyle="1" w:styleId="Heading4Char">
    <w:name w:val="Heading 4 Char"/>
    <w:rPr>
      <w:rFonts w:eastAsia="Times New Roman"/>
      <w:b/>
      <w:bCs/>
      <w:sz w:val="28"/>
      <w:szCs w:val="28"/>
    </w:rPr>
  </w:style>
  <w:style w:type="character" w:customStyle="1" w:styleId="Heading5Char">
    <w:name w:val="Heading 5 Char"/>
    <w:rPr>
      <w:rFonts w:eastAsia="Times New Roman"/>
      <w:b/>
      <w:bCs/>
      <w:i/>
      <w:iCs/>
      <w:sz w:val="26"/>
      <w:szCs w:val="26"/>
    </w:rPr>
  </w:style>
  <w:style w:type="character" w:customStyle="1" w:styleId="Heading6Char">
    <w:name w:val="Heading 6 Char"/>
    <w:rPr>
      <w:rFonts w:eastAsia="Times New Roman"/>
      <w:b/>
      <w:bCs/>
      <w:sz w:val="22"/>
      <w:szCs w:val="22"/>
    </w:rPr>
  </w:style>
  <w:style w:type="character" w:customStyle="1" w:styleId="Heading7Char">
    <w:name w:val="Heading 7 Char"/>
    <w:rPr>
      <w:rFonts w:eastAsia="Times New Roman"/>
      <w:sz w:val="24"/>
      <w:szCs w:val="24"/>
    </w:rPr>
  </w:style>
  <w:style w:type="character" w:customStyle="1" w:styleId="Heading8Char">
    <w:name w:val="Heading 8 Char"/>
    <w:rPr>
      <w:rFonts w:eastAsia="Times New Roman"/>
      <w:i/>
      <w:iCs/>
      <w:sz w:val="24"/>
      <w:szCs w:val="24"/>
    </w:rPr>
  </w:style>
  <w:style w:type="character" w:customStyle="1" w:styleId="Heading9Char">
    <w:name w:val="Heading 9 Char"/>
    <w:rPr>
      <w:rFonts w:ascii="Cambria" w:eastAsia="Times New Roman" w:hAnsi="Cambria"/>
      <w:sz w:val="22"/>
      <w:szCs w:val="22"/>
    </w:rPr>
  </w:style>
  <w:style w:type="character" w:customStyle="1" w:styleId="NumberingSymbols">
    <w:name w:val="Numbering Symbols"/>
  </w:style>
  <w:style w:type="paragraph" w:customStyle="1" w:styleId="Heading">
    <w:name w:val="Heading"/>
    <w:basedOn w:val="a"/>
    <w:next w:val="a4"/>
    <w:pPr>
      <w:keepNext/>
      <w:spacing w:before="240" w:after="120"/>
    </w:pPr>
    <w:rPr>
      <w:rFonts w:ascii="Arial" w:eastAsia="宋体" w:hAnsi="Arial" w:cs="Mangal"/>
      <w:sz w:val="28"/>
      <w:szCs w:val="28"/>
    </w:rPr>
  </w:style>
  <w:style w:type="paragraph" w:styleId="a4">
    <w:name w:val="Body Text"/>
    <w:basedOn w:val="a"/>
    <w:pPr>
      <w:spacing w:after="12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rPr>
  </w:style>
  <w:style w:type="paragraph" w:customStyle="1" w:styleId="Index">
    <w:name w:val="Index"/>
    <w:basedOn w:val="a"/>
    <w:pPr>
      <w:suppressLineNumbers/>
    </w:pPr>
    <w:rPr>
      <w:rFonts w:cs="Mangal"/>
    </w:rPr>
  </w:style>
  <w:style w:type="paragraph" w:styleId="a7">
    <w:name w:val="header"/>
    <w:basedOn w:val="a"/>
    <w:pPr>
      <w:tabs>
        <w:tab w:val="center" w:pos="4680"/>
        <w:tab w:val="right" w:pos="9360"/>
      </w:tabs>
    </w:pPr>
  </w:style>
  <w:style w:type="paragraph" w:styleId="a8">
    <w:name w:val="footer"/>
    <w:basedOn w:val="a"/>
    <w:pPr>
      <w:tabs>
        <w:tab w:val="center" w:pos="4680"/>
        <w:tab w:val="right" w:pos="9360"/>
      </w:tabs>
    </w:pPr>
  </w:style>
  <w:style w:type="paragraph" w:styleId="a9">
    <w:name w:val="Balloon Text"/>
    <w:basedOn w:val="a"/>
    <w:pPr>
      <w:spacing w:after="0" w:line="240" w:lineRule="auto"/>
    </w:pPr>
    <w:rPr>
      <w:rFonts w:ascii="Tahoma" w:hAnsi="Tahoma" w:cs="Tahoma"/>
      <w:sz w:val="16"/>
      <w:szCs w:val="16"/>
    </w:rPr>
  </w:style>
  <w:style w:type="paragraph" w:styleId="aa">
    <w:name w:val="No Spacing"/>
    <w:qFormat/>
    <w:pPr>
      <w:suppressAutoHyphens/>
    </w:pPr>
    <w:rPr>
      <w:rFonts w:ascii="Calibri" w:eastAsia="Calibri" w:hAnsi="Calibri" w:cs="Calibri"/>
      <w:sz w:val="22"/>
      <w:szCs w:val="22"/>
      <w:lang w:eastAsia="ar-SA"/>
    </w:rPr>
  </w:style>
  <w:style w:type="paragraph" w:styleId="TOC">
    <w:name w:val="TOC Heading"/>
    <w:basedOn w:val="1"/>
    <w:next w:val="a"/>
    <w:qFormat/>
    <w:pPr>
      <w:keepLines/>
      <w:numPr>
        <w:numId w:val="0"/>
      </w:numPr>
      <w:spacing w:before="480" w:after="0"/>
    </w:pPr>
    <w:rPr>
      <w:rFonts w:ascii="Cambria" w:hAnsi="Cambria" w:cs="Times New Roman"/>
      <w:color w:val="365F91"/>
      <w:sz w:val="28"/>
      <w:szCs w:val="28"/>
    </w:rPr>
  </w:style>
  <w:style w:type="paragraph" w:styleId="TOC2">
    <w:name w:val="toc 2"/>
    <w:basedOn w:val="a"/>
    <w:next w:val="a"/>
    <w:pPr>
      <w:spacing w:after="100"/>
      <w:ind w:left="220"/>
    </w:pPr>
    <w:rPr>
      <w:rFonts w:eastAsia="Times New Roman" w:cs="Times New Roman"/>
    </w:rPr>
  </w:style>
  <w:style w:type="paragraph" w:styleId="TOC1">
    <w:name w:val="toc 1"/>
    <w:basedOn w:val="a"/>
    <w:next w:val="a"/>
    <w:pPr>
      <w:spacing w:after="100"/>
    </w:pPr>
    <w:rPr>
      <w:rFonts w:eastAsia="Times New Roman" w:cs="Times New Roman"/>
    </w:rPr>
  </w:style>
  <w:style w:type="paragraph" w:styleId="TOC3">
    <w:name w:val="toc 3"/>
    <w:basedOn w:val="a"/>
    <w:next w:val="a"/>
    <w:pPr>
      <w:spacing w:after="100"/>
      <w:ind w:left="440"/>
    </w:pPr>
    <w:rPr>
      <w:rFonts w:eastAsia="Times New Roman" w:cs="Times New Roman"/>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Heading10">
    <w:name w:val="Heading 10"/>
    <w:basedOn w:val="Heading"/>
    <w:next w:val="a4"/>
    <w:pPr>
      <w:numPr>
        <w:numId w:val="2"/>
      </w:numPr>
    </w:pPr>
    <w:rPr>
      <w:b/>
      <w:bCs/>
      <w:sz w:val="21"/>
      <w:szCs w:val="21"/>
    </w:rPr>
  </w:style>
  <w:style w:type="paragraph" w:styleId="ab">
    <w:name w:val="Title"/>
    <w:basedOn w:val="a"/>
    <w:next w:val="ac"/>
    <w:qFormat/>
    <w:pPr>
      <w:jc w:val="center"/>
    </w:pPr>
    <w:rPr>
      <w:rFonts w:ascii="Arial" w:hAnsi="Arial" w:cs="Arial"/>
      <w:sz w:val="32"/>
    </w:rPr>
  </w:style>
  <w:style w:type="paragraph" w:styleId="ac">
    <w:name w:val="Subtitle"/>
    <w:basedOn w:val="Heading"/>
    <w:next w:val="a4"/>
    <w:qFormat/>
    <w:pPr>
      <w:jc w:val="center"/>
    </w:pPr>
    <w:rPr>
      <w:i/>
      <w:iCs/>
    </w:rPr>
  </w:style>
  <w:style w:type="character" w:styleId="ad">
    <w:name w:val="Unresolved Mention"/>
    <w:uiPriority w:val="99"/>
    <w:semiHidden/>
    <w:unhideWhenUsed/>
    <w:rsid w:val="00AB5302"/>
    <w:rPr>
      <w:color w:val="605E5C"/>
      <w:shd w:val="clear" w:color="auto" w:fill="E1DFDD"/>
    </w:rPr>
  </w:style>
  <w:style w:type="paragraph" w:styleId="HTML">
    <w:name w:val="HTML Preformatted"/>
    <w:basedOn w:val="a"/>
    <w:link w:val="HTML0"/>
    <w:uiPriority w:val="99"/>
    <w:semiHidden/>
    <w:unhideWhenUsed/>
    <w:rsid w:val="00C9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zh-CN"/>
    </w:rPr>
  </w:style>
  <w:style w:type="character" w:customStyle="1" w:styleId="HTML0">
    <w:name w:val="HTML 预设格式 字符"/>
    <w:link w:val="HTML"/>
    <w:uiPriority w:val="99"/>
    <w:semiHidden/>
    <w:rsid w:val="00C92480"/>
    <w:rPr>
      <w:rFonts w:ascii="Courier New" w:hAnsi="Courier New" w:cs="Courier New"/>
    </w:rPr>
  </w:style>
  <w:style w:type="paragraph" w:styleId="ae">
    <w:name w:val="Bibliography"/>
    <w:basedOn w:val="a"/>
    <w:next w:val="a"/>
    <w:uiPriority w:val="37"/>
    <w:unhideWhenUsed/>
    <w:rsid w:val="00EF7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138792">
      <w:bodyDiv w:val="1"/>
      <w:marLeft w:val="0"/>
      <w:marRight w:val="0"/>
      <w:marTop w:val="0"/>
      <w:marBottom w:val="0"/>
      <w:divBdr>
        <w:top w:val="none" w:sz="0" w:space="0" w:color="auto"/>
        <w:left w:val="none" w:sz="0" w:space="0" w:color="auto"/>
        <w:bottom w:val="none" w:sz="0" w:space="0" w:color="auto"/>
        <w:right w:val="none" w:sz="0" w:space="0" w:color="auto"/>
      </w:divBdr>
    </w:div>
    <w:div w:id="377049037">
      <w:bodyDiv w:val="1"/>
      <w:marLeft w:val="0"/>
      <w:marRight w:val="0"/>
      <w:marTop w:val="0"/>
      <w:marBottom w:val="0"/>
      <w:divBdr>
        <w:top w:val="none" w:sz="0" w:space="0" w:color="auto"/>
        <w:left w:val="none" w:sz="0" w:space="0" w:color="auto"/>
        <w:bottom w:val="none" w:sz="0" w:space="0" w:color="auto"/>
        <w:right w:val="none" w:sz="0" w:space="0" w:color="auto"/>
      </w:divBdr>
    </w:div>
    <w:div w:id="900601603">
      <w:bodyDiv w:val="1"/>
      <w:marLeft w:val="0"/>
      <w:marRight w:val="0"/>
      <w:marTop w:val="0"/>
      <w:marBottom w:val="0"/>
      <w:divBdr>
        <w:top w:val="none" w:sz="0" w:space="0" w:color="auto"/>
        <w:left w:val="none" w:sz="0" w:space="0" w:color="auto"/>
        <w:bottom w:val="none" w:sz="0" w:space="0" w:color="auto"/>
        <w:right w:val="none" w:sz="0" w:space="0" w:color="auto"/>
      </w:divBdr>
    </w:div>
    <w:div w:id="994265938">
      <w:bodyDiv w:val="1"/>
      <w:marLeft w:val="0"/>
      <w:marRight w:val="0"/>
      <w:marTop w:val="0"/>
      <w:marBottom w:val="0"/>
      <w:divBdr>
        <w:top w:val="none" w:sz="0" w:space="0" w:color="auto"/>
        <w:left w:val="none" w:sz="0" w:space="0" w:color="auto"/>
        <w:bottom w:val="none" w:sz="0" w:space="0" w:color="auto"/>
        <w:right w:val="none" w:sz="0" w:space="0" w:color="auto"/>
      </w:divBdr>
    </w:div>
    <w:div w:id="1256749194">
      <w:bodyDiv w:val="1"/>
      <w:marLeft w:val="0"/>
      <w:marRight w:val="0"/>
      <w:marTop w:val="0"/>
      <w:marBottom w:val="0"/>
      <w:divBdr>
        <w:top w:val="none" w:sz="0" w:space="0" w:color="auto"/>
        <w:left w:val="none" w:sz="0" w:space="0" w:color="auto"/>
        <w:bottom w:val="none" w:sz="0" w:space="0" w:color="auto"/>
        <w:right w:val="none" w:sz="0" w:space="0" w:color="auto"/>
      </w:divBdr>
    </w:div>
    <w:div w:id="1397165843">
      <w:bodyDiv w:val="1"/>
      <w:marLeft w:val="0"/>
      <w:marRight w:val="0"/>
      <w:marTop w:val="0"/>
      <w:marBottom w:val="0"/>
      <w:divBdr>
        <w:top w:val="none" w:sz="0" w:space="0" w:color="auto"/>
        <w:left w:val="none" w:sz="0" w:space="0" w:color="auto"/>
        <w:bottom w:val="none" w:sz="0" w:space="0" w:color="auto"/>
        <w:right w:val="none" w:sz="0" w:space="0" w:color="auto"/>
      </w:divBdr>
    </w:div>
    <w:div w:id="1505589777">
      <w:bodyDiv w:val="1"/>
      <w:marLeft w:val="0"/>
      <w:marRight w:val="0"/>
      <w:marTop w:val="0"/>
      <w:marBottom w:val="0"/>
      <w:divBdr>
        <w:top w:val="none" w:sz="0" w:space="0" w:color="auto"/>
        <w:left w:val="none" w:sz="0" w:space="0" w:color="auto"/>
        <w:bottom w:val="none" w:sz="0" w:space="0" w:color="auto"/>
        <w:right w:val="none" w:sz="0" w:space="0" w:color="auto"/>
      </w:divBdr>
    </w:div>
    <w:div w:id="1515462776">
      <w:bodyDiv w:val="1"/>
      <w:marLeft w:val="0"/>
      <w:marRight w:val="0"/>
      <w:marTop w:val="0"/>
      <w:marBottom w:val="0"/>
      <w:divBdr>
        <w:top w:val="none" w:sz="0" w:space="0" w:color="auto"/>
        <w:left w:val="none" w:sz="0" w:space="0" w:color="auto"/>
        <w:bottom w:val="none" w:sz="0" w:space="0" w:color="auto"/>
        <w:right w:val="none" w:sz="0" w:space="0" w:color="auto"/>
      </w:divBdr>
    </w:div>
    <w:div w:id="162650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chart/12211/the-countries-polluting-the-oceans-the-mos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dementor.io/blog/cost-of-hiring-full-time-and-freelance-software-developers-1nqgg7b19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DEA18</b:Tag>
    <b:SourceType>DocumentFromInternetSite</b:SourceType>
    <b:Guid>{BC2AF8E5-4A19-43CC-8507-5C961CB7199A}</b:Guid>
    <b:Title>Newzoo: Top 25 game companies captured 77% of $121.7 billion market</b:Title>
    <b:Year>2018</b:Year>
    <b:Author>
      <b:Author>
        <b:NameList>
          <b:Person>
            <b:Last>TAKAHASHI</b:Last>
            <b:First>DEAN</b:First>
          </b:Person>
        </b:NameList>
      </b:Author>
    </b:Author>
    <b:InternetSiteTitle>venturebeat</b:InternetSiteTitle>
    <b:Month>May</b:Month>
    <b:Day>09</b:Day>
    <b:YearAccessed>2019</b:YearAccessed>
    <b:MonthAccessed>Nov</b:MonthAccessed>
    <b:DayAccessed>29</b:DayAccessed>
    <b:LCID>en-US</b:LCID>
    <b:RefOrder>1</b:RefOrder>
  </b:Source>
  <b:Source>
    <b:Tag>USS18</b:Tag>
    <b:SourceType>DocumentFromInternetSite</b:SourceType>
    <b:Guid>{78E0FD23-E216-4C30-9604-4303FC8E3448}</b:Guid>
    <b:LCID>en-US</b:LCID>
    <b:Author>
      <b:Author>
        <b:NameList>
          <b:Person>
            <b:Last>Administration</b:Last>
            <b:First>U.S.</b:First>
            <b:Middle>Small Business</b:Middle>
          </b:Person>
        </b:NameList>
      </b:Author>
    </b:Author>
    <b:Title>Register your business</b:Title>
    <b:InternetSiteTitle>https://www.sba.gov/</b:InternetSiteTitle>
    <b:Year>2018</b:Year>
    <b:Month>Nov</b:Month>
    <b:Day>1</b:Day>
    <b:YearAccessed>2019</b:YearAccessed>
    <b:MonthAccessed>Nov</b:MonthAccessed>
    <b:DayAccessed>29</b:DayAccessed>
    <b:RefOrder>2</b:RefOrder>
  </b:Source>
</b:Sources>
</file>

<file path=customXml/itemProps1.xml><?xml version="1.0" encoding="utf-8"?>
<ds:datastoreItem xmlns:ds="http://schemas.openxmlformats.org/officeDocument/2006/customXml" ds:itemID="{0B4D5F35-7B78-7945-AA80-959AD5D0A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UMKC</dc:creator>
  <cp:keywords/>
  <cp:lastModifiedBy>Wang, Ziwen</cp:lastModifiedBy>
  <cp:revision>4</cp:revision>
  <cp:lastPrinted>1900-01-01T06:00:00Z</cp:lastPrinted>
  <dcterms:created xsi:type="dcterms:W3CDTF">2019-12-01T22:27:00Z</dcterms:created>
  <dcterms:modified xsi:type="dcterms:W3CDTF">2019-12-02T04:39:00Z</dcterms:modified>
</cp:coreProperties>
</file>