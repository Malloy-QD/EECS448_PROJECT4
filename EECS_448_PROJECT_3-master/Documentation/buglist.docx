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5C0724" w14:textId="77777777" w:rsidR="00AB5302" w:rsidRPr="00F205FB" w:rsidRDefault="00AB5302">
      <w:pPr>
        <w:pStyle w:val="Title"/>
        <w:jc w:val="left"/>
        <w:rPr>
          <w:rFonts w:ascii="Calibri" w:eastAsia="等线" w:hAnsi="Calibri"/>
          <w:b/>
          <w:bCs/>
          <w:sz w:val="52"/>
          <w:lang w:eastAsia="zh-CN"/>
        </w:rPr>
      </w:pPr>
    </w:p>
    <w:p w14:paraId="178ACBDE" w14:textId="29C3C4B5" w:rsidR="00453565" w:rsidRDefault="007D13C5">
      <w:pPr>
        <w:pStyle w:val="Title"/>
        <w:jc w:val="left"/>
        <w:rPr>
          <w:rFonts w:ascii="Calibri" w:hAnsi="Calibri"/>
          <w:b/>
          <w:bCs/>
          <w:sz w:val="48"/>
        </w:rPr>
      </w:pPr>
      <w:r>
        <w:rPr>
          <w:rFonts w:ascii="Calibri" w:hAnsi="Calibri"/>
          <w:b/>
          <w:bCs/>
          <w:sz w:val="48"/>
        </w:rPr>
        <w:t>Hungry Shark’s</w:t>
      </w:r>
      <w:r w:rsidR="00453565">
        <w:rPr>
          <w:rFonts w:ascii="Calibri" w:hAnsi="Calibri"/>
          <w:b/>
          <w:bCs/>
          <w:sz w:val="48"/>
        </w:rPr>
        <w:t xml:space="preserve"> </w:t>
      </w:r>
      <w:r w:rsidR="00194F67">
        <w:rPr>
          <w:rFonts w:ascii="Calibri" w:hAnsi="Calibri"/>
          <w:b/>
          <w:bCs/>
          <w:sz w:val="48"/>
        </w:rPr>
        <w:t>Bug</w:t>
      </w:r>
      <w:r w:rsidR="00147473">
        <w:rPr>
          <w:rFonts w:ascii="Calibri" w:hAnsi="Calibri"/>
          <w:b/>
          <w:bCs/>
          <w:sz w:val="48"/>
        </w:rPr>
        <w:t xml:space="preserve"> </w:t>
      </w:r>
      <w:r w:rsidR="00194F67">
        <w:rPr>
          <w:rFonts w:ascii="Calibri" w:hAnsi="Calibri"/>
          <w:b/>
          <w:bCs/>
          <w:sz w:val="48"/>
        </w:rPr>
        <w:t>list</w:t>
      </w:r>
    </w:p>
    <w:p w14:paraId="42BBCAAE" w14:textId="77777777" w:rsidR="00453565" w:rsidRDefault="00453565">
      <w:pPr>
        <w:pStyle w:val="Title"/>
        <w:jc w:val="left"/>
        <w:rPr>
          <w:rFonts w:ascii="Calibri" w:hAnsi="Calibri"/>
          <w:b/>
          <w:bCs/>
          <w:sz w:val="56"/>
        </w:rPr>
      </w:pPr>
    </w:p>
    <w:p w14:paraId="395B568B" w14:textId="77777777" w:rsidR="00453565" w:rsidRDefault="00453565">
      <w:pPr>
        <w:pStyle w:val="Title"/>
        <w:jc w:val="left"/>
        <w:rPr>
          <w:rFonts w:ascii="Calibri" w:hAnsi="Calibri"/>
          <w:b/>
          <w:bCs/>
          <w:sz w:val="56"/>
        </w:rPr>
      </w:pPr>
    </w:p>
    <w:p w14:paraId="0013EA77" w14:textId="77777777" w:rsidR="00453565" w:rsidRDefault="00453565">
      <w:pPr>
        <w:pStyle w:val="Title"/>
        <w:jc w:val="right"/>
        <w:rPr>
          <w:rFonts w:ascii="Calibri" w:hAnsi="Calibri"/>
          <w:b/>
          <w:bCs/>
          <w:sz w:val="48"/>
        </w:rPr>
      </w:pPr>
      <w:r>
        <w:rPr>
          <w:rFonts w:ascii="Calibri" w:hAnsi="Calibri"/>
          <w:b/>
          <w:bCs/>
          <w:sz w:val="48"/>
        </w:rPr>
        <w:t xml:space="preserve">Team </w:t>
      </w:r>
      <w:r w:rsidR="007D13C5">
        <w:rPr>
          <w:rFonts w:ascii="Calibri" w:hAnsi="Calibri"/>
          <w:b/>
          <w:bCs/>
          <w:sz w:val="48"/>
        </w:rPr>
        <w:t>Shake Shark</w:t>
      </w:r>
    </w:p>
    <w:p w14:paraId="17169426" w14:textId="77777777" w:rsidR="00453565" w:rsidRDefault="00453565">
      <w:pPr>
        <w:pStyle w:val="Title"/>
        <w:jc w:val="right"/>
        <w:rPr>
          <w:rFonts w:ascii="Calibri" w:hAnsi="Calibri"/>
          <w:sz w:val="36"/>
        </w:rPr>
      </w:pPr>
      <w:r>
        <w:rPr>
          <w:rFonts w:ascii="Calibri" w:hAnsi="Calibri"/>
          <w:sz w:val="36"/>
        </w:rPr>
        <w:t xml:space="preserve">December </w:t>
      </w:r>
      <w:r w:rsidR="007D13C5">
        <w:rPr>
          <w:rFonts w:ascii="Calibri" w:hAnsi="Calibri"/>
          <w:sz w:val="36"/>
        </w:rPr>
        <w:t>1</w:t>
      </w:r>
      <w:r>
        <w:rPr>
          <w:rFonts w:ascii="Calibri" w:hAnsi="Calibri"/>
          <w:sz w:val="36"/>
        </w:rPr>
        <w:t>, 201</w:t>
      </w:r>
      <w:r w:rsidR="007D13C5">
        <w:rPr>
          <w:rFonts w:ascii="Calibri" w:hAnsi="Calibri"/>
          <w:sz w:val="36"/>
        </w:rPr>
        <w:t>9</w:t>
      </w:r>
    </w:p>
    <w:p w14:paraId="583E4322" w14:textId="77777777" w:rsidR="00453565" w:rsidRDefault="00453565">
      <w:pPr>
        <w:pStyle w:val="Title"/>
        <w:jc w:val="right"/>
        <w:rPr>
          <w:rFonts w:ascii="Calibri" w:hAnsi="Calibri"/>
          <w:sz w:val="36"/>
        </w:rPr>
      </w:pPr>
    </w:p>
    <w:p w14:paraId="67A241DD" w14:textId="77777777" w:rsidR="00453565" w:rsidRDefault="00453565">
      <w:pPr>
        <w:pStyle w:val="Title"/>
        <w:jc w:val="right"/>
        <w:rPr>
          <w:rFonts w:ascii="Calibri" w:hAnsi="Calibri"/>
          <w:sz w:val="36"/>
        </w:rPr>
      </w:pPr>
    </w:p>
    <w:p w14:paraId="56C5B318" w14:textId="77777777" w:rsidR="00453565" w:rsidRDefault="00453565">
      <w:pPr>
        <w:pStyle w:val="Title"/>
        <w:jc w:val="right"/>
        <w:rPr>
          <w:rFonts w:ascii="Calibri" w:hAnsi="Calibri"/>
          <w:sz w:val="36"/>
        </w:rPr>
      </w:pPr>
    </w:p>
    <w:p w14:paraId="79748A90" w14:textId="77777777" w:rsidR="00453565" w:rsidRDefault="00453565">
      <w:pPr>
        <w:pStyle w:val="Title"/>
        <w:jc w:val="right"/>
        <w:rPr>
          <w:rFonts w:ascii="Calibri" w:hAnsi="Calibri"/>
          <w:sz w:val="36"/>
        </w:rPr>
      </w:pPr>
    </w:p>
    <w:p w14:paraId="06F4B745" w14:textId="77777777" w:rsidR="00453565" w:rsidRDefault="00453565">
      <w:pPr>
        <w:pStyle w:val="Title"/>
        <w:jc w:val="right"/>
        <w:rPr>
          <w:rFonts w:ascii="Calibri" w:hAnsi="Calibri"/>
          <w:sz w:val="36"/>
        </w:rPr>
      </w:pPr>
    </w:p>
    <w:p w14:paraId="75277667" w14:textId="77777777" w:rsidR="00453565" w:rsidRDefault="00453565">
      <w:pPr>
        <w:pStyle w:val="Title"/>
        <w:jc w:val="left"/>
        <w:rPr>
          <w:rFonts w:ascii="Calibri" w:hAnsi="Calibri"/>
          <w:b/>
          <w:bCs/>
          <w:sz w:val="36"/>
        </w:rPr>
      </w:pPr>
    </w:p>
    <w:p w14:paraId="05F6514C" w14:textId="77777777" w:rsidR="00453565" w:rsidRDefault="00453565">
      <w:pPr>
        <w:pStyle w:val="Title"/>
        <w:jc w:val="left"/>
        <w:rPr>
          <w:rFonts w:ascii="Calibri" w:hAnsi="Calibri"/>
          <w:b/>
          <w:bCs/>
          <w:sz w:val="36"/>
        </w:rPr>
      </w:pPr>
      <w:r>
        <w:rPr>
          <w:rFonts w:ascii="Calibri" w:hAnsi="Calibri"/>
          <w:b/>
          <w:bCs/>
          <w:sz w:val="36"/>
        </w:rPr>
        <w:t>Team Members</w:t>
      </w:r>
    </w:p>
    <w:p w14:paraId="55997818" w14:textId="77777777" w:rsidR="00453565" w:rsidRDefault="007D13C5">
      <w:pPr>
        <w:pStyle w:val="NoSpacing"/>
        <w:rPr>
          <w:sz w:val="30"/>
          <w:szCs w:val="30"/>
        </w:rPr>
      </w:pPr>
      <w:r>
        <w:rPr>
          <w:sz w:val="30"/>
          <w:szCs w:val="30"/>
        </w:rPr>
        <w:t>Qingyang Dong</w:t>
      </w:r>
    </w:p>
    <w:p w14:paraId="7BA1265A" w14:textId="77777777" w:rsidR="00453565" w:rsidRDefault="007D13C5">
      <w:pPr>
        <w:pStyle w:val="NoSpacing"/>
        <w:rPr>
          <w:sz w:val="30"/>
          <w:szCs w:val="30"/>
        </w:rPr>
      </w:pPr>
      <w:r>
        <w:rPr>
          <w:sz w:val="30"/>
          <w:szCs w:val="30"/>
        </w:rPr>
        <w:t>Jialei Zhou</w:t>
      </w:r>
    </w:p>
    <w:p w14:paraId="704951A3" w14:textId="77777777" w:rsidR="00453565" w:rsidRDefault="007D13C5">
      <w:pPr>
        <w:pStyle w:val="NoSpacing"/>
        <w:rPr>
          <w:sz w:val="30"/>
          <w:szCs w:val="30"/>
        </w:rPr>
      </w:pPr>
      <w:r>
        <w:rPr>
          <w:sz w:val="30"/>
          <w:szCs w:val="30"/>
        </w:rPr>
        <w:t>Ziwen Wang</w:t>
      </w:r>
    </w:p>
    <w:p w14:paraId="47CDDFA9" w14:textId="77777777" w:rsidR="00453565" w:rsidRDefault="00B40DE0">
      <w:pPr>
        <w:pStyle w:val="NoSpacing"/>
        <w:rPr>
          <w:sz w:val="30"/>
          <w:szCs w:val="30"/>
        </w:rPr>
      </w:pPr>
      <w:r>
        <w:rPr>
          <w:sz w:val="30"/>
          <w:szCs w:val="30"/>
        </w:rPr>
        <w:t>Feishian Tzeng</w:t>
      </w:r>
    </w:p>
    <w:p w14:paraId="400A4391" w14:textId="77777777" w:rsidR="00453565" w:rsidRDefault="00453565">
      <w:pPr>
        <w:pStyle w:val="NoSpacing"/>
        <w:pageBreakBefore/>
        <w:jc w:val="right"/>
        <w:rPr>
          <w:sz w:val="24"/>
          <w:szCs w:val="24"/>
        </w:rPr>
      </w:pPr>
    </w:p>
    <w:p w14:paraId="4AB5A44C" w14:textId="113A6CDA" w:rsidR="00453565" w:rsidRDefault="00147473" w:rsidP="00147473">
      <w:pPr>
        <w:numPr>
          <w:ilvl w:val="0"/>
          <w:numId w:val="6"/>
        </w:numPr>
      </w:pPr>
      <w:bookmarkStart w:id="0" w:name="__RefHeading__5_2065875528"/>
      <w:bookmarkStart w:id="1" w:name="__RefHeading__155_2065875528"/>
      <w:bookmarkEnd w:id="0"/>
      <w:bookmarkEnd w:id="1"/>
      <w:r>
        <w:t>The image’s center is not the ‘real’ center</w:t>
      </w:r>
    </w:p>
    <w:p w14:paraId="1D5254A5" w14:textId="0CE2AD52" w:rsidR="00147473" w:rsidRDefault="00147473" w:rsidP="006D0AE4">
      <w:pPr>
        <w:ind w:left="720"/>
        <w:jc w:val="both"/>
      </w:pPr>
      <w:r>
        <w:t xml:space="preserve">Due to our product involves images, which results there exists a center coordinate for image itself and a center coordinate for the displayed image. In general, display an image will automatically use the center as the placement coordinate. </w:t>
      </w:r>
      <w:r w:rsidR="006D0AE4">
        <w:t>As the following screenshot shown, the ‘+’ is the placement coordinate. So, we need to manually adjust the coordinate until it matches the center of our shark. In this kind of scenario</w:t>
      </w:r>
      <w:r w:rsidR="006D0AE4">
        <w:t xml:space="preserve">, touch detection requires </w:t>
      </w:r>
      <w:r w:rsidR="006D0AE4">
        <w:t>a more</w:t>
      </w:r>
      <w:r w:rsidR="006D0AE4">
        <w:t xml:space="preserve"> accurate</w:t>
      </w:r>
      <w:r w:rsidR="006D0AE4">
        <w:t xml:space="preserve"> location. This bug will </w:t>
      </w:r>
      <w:r w:rsidR="001610F9">
        <w:t>cause</w:t>
      </w:r>
      <w:r w:rsidR="006D0AE4">
        <w:t xml:space="preserve"> measurement error</w:t>
      </w:r>
      <w:r w:rsidR="001610F9">
        <w:t xml:space="preserve"> for touching detection.</w:t>
      </w:r>
    </w:p>
    <w:p w14:paraId="2A033364" w14:textId="22D2D965" w:rsidR="006D0AE4" w:rsidRDefault="006D0AE4" w:rsidP="006D0AE4">
      <w:pPr>
        <w:ind w:left="720"/>
        <w:jc w:val="both"/>
      </w:pPr>
      <w:r w:rsidRPr="006D0AE4">
        <w:pict w14:anchorId="16AC6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87pt;height:195pt">
            <v:imagedata r:id="rId7" o:title="0faa1ef83135044454773a9ff6f424b"/>
          </v:shape>
        </w:pict>
      </w:r>
    </w:p>
    <w:p w14:paraId="08571F06" w14:textId="029C49CA" w:rsidR="001610F9" w:rsidRDefault="00F97EAB" w:rsidP="001610F9">
      <w:pPr>
        <w:numPr>
          <w:ilvl w:val="0"/>
          <w:numId w:val="6"/>
        </w:numPr>
        <w:jc w:val="both"/>
      </w:pPr>
      <w:r>
        <w:t>Different s</w:t>
      </w:r>
      <w:r w:rsidR="001610F9">
        <w:t xml:space="preserve">hape of </w:t>
      </w:r>
      <w:r>
        <w:t>o</w:t>
      </w:r>
      <w:r w:rsidR="001610F9">
        <w:t>bject</w:t>
      </w:r>
      <w:r>
        <w:t xml:space="preserve"> using same method to detect distance</w:t>
      </w:r>
    </w:p>
    <w:p w14:paraId="73412B72" w14:textId="40EF0A31" w:rsidR="001610F9" w:rsidRDefault="001610F9" w:rsidP="001610F9">
      <w:pPr>
        <w:ind w:left="720"/>
        <w:jc w:val="both"/>
      </w:pPr>
      <w:r>
        <w:t xml:space="preserve">Our touch detection involves origin point and radius, which assume object is a circle. </w:t>
      </w:r>
      <w:r w:rsidR="00F97EAB">
        <w:t xml:space="preserve">Object will react if the distance between shark and itself is too close. </w:t>
      </w:r>
      <w:r>
        <w:t xml:space="preserve">However, there are many different </w:t>
      </w:r>
      <w:r w:rsidR="00F97EAB">
        <w:t>types</w:t>
      </w:r>
      <w:r>
        <w:t xml:space="preserve"> of </w:t>
      </w:r>
      <w:r w:rsidR="00F97EAB">
        <w:t>shapes</w:t>
      </w:r>
      <w:r>
        <w:t xml:space="preserve">. Such as our shark, the shape can be assuming as rectangle. In other words, the length of longer side is larger than the smaller side, which can result shark will be accidently </w:t>
      </w:r>
      <w:r w:rsidRPr="001610F9">
        <w:t>eliminate</w:t>
      </w:r>
      <w:r>
        <w:t xml:space="preserve"> if an obstacle is getting too close on the top </w:t>
      </w:r>
      <w:r w:rsidR="00F97EAB">
        <w:t xml:space="preserve">or bottom </w:t>
      </w:r>
      <w:r>
        <w:t>side of shark</w:t>
      </w:r>
      <w:r w:rsidR="00F97EAB">
        <w:t>.</w:t>
      </w:r>
    </w:p>
    <w:p w14:paraId="7D9D3EB9" w14:textId="5ED3AFA9" w:rsidR="00F97EAB" w:rsidRDefault="00F97EAB" w:rsidP="00F97EAB">
      <w:pPr>
        <w:numPr>
          <w:ilvl w:val="0"/>
          <w:numId w:val="6"/>
        </w:numPr>
        <w:jc w:val="both"/>
      </w:pPr>
      <w:r>
        <w:t>Did not limit the boundary for objects</w:t>
      </w:r>
    </w:p>
    <w:p w14:paraId="7A06D583" w14:textId="6FA76EF7" w:rsidR="00F97EAB" w:rsidRDefault="00F97EAB" w:rsidP="00F97EAB">
      <w:pPr>
        <w:ind w:left="720"/>
        <w:jc w:val="both"/>
      </w:pPr>
      <w:r>
        <w:t>We only limit the boundary for shark but not the obstacles and food. This might cause memory overflow as gaming progressing.</w:t>
      </w:r>
    </w:p>
    <w:p w14:paraId="0558DA04" w14:textId="0EF1F8CC" w:rsidR="00F97EAB" w:rsidRDefault="00F97EAB" w:rsidP="00F97EAB">
      <w:pPr>
        <w:numPr>
          <w:ilvl w:val="0"/>
          <w:numId w:val="6"/>
        </w:numPr>
        <w:jc w:val="both"/>
      </w:pPr>
      <w:r>
        <w:t xml:space="preserve">For the special mode, sometimes the ship will be stuck in the same position instead of moving horizontally. </w:t>
      </w:r>
    </w:p>
    <w:p w14:paraId="53A8F58F" w14:textId="18FDC187" w:rsidR="00F97EAB" w:rsidRDefault="00F97EAB" w:rsidP="00F97EAB">
      <w:pPr>
        <w:numPr>
          <w:ilvl w:val="0"/>
          <w:numId w:val="6"/>
        </w:numPr>
        <w:jc w:val="both"/>
      </w:pPr>
      <w:r>
        <w:lastRenderedPageBreak/>
        <w:t xml:space="preserve">For the sound effect part, there is delay between </w:t>
      </w:r>
      <w:r w:rsidR="006C1F1F">
        <w:t>shark scores points and sound shows up due to the refresh rate for game loop and system is not sync.</w:t>
      </w:r>
    </w:p>
    <w:p w14:paraId="59F60885" w14:textId="544035D2" w:rsidR="006C1F1F" w:rsidRDefault="006C1F1F" w:rsidP="00F97EAB">
      <w:pPr>
        <w:numPr>
          <w:ilvl w:val="0"/>
          <w:numId w:val="6"/>
        </w:numPr>
        <w:jc w:val="both"/>
      </w:pPr>
      <w:r>
        <w:t>Mac OS X user can only use Fullscreen mode to play. Otherwise, the game will become 30 fps due to the display refresh rate on mac is locked at 30Hz.</w:t>
      </w:r>
    </w:p>
    <w:p w14:paraId="3E5D9E98" w14:textId="6A617EC3" w:rsidR="00D14A15" w:rsidRDefault="00680180" w:rsidP="00F97EAB">
      <w:pPr>
        <w:numPr>
          <w:ilvl w:val="0"/>
          <w:numId w:val="6"/>
        </w:numPr>
        <w:jc w:val="both"/>
      </w:pPr>
      <w:r>
        <w:t>Shark will be eliminated while moving</w:t>
      </w:r>
    </w:p>
    <w:p w14:paraId="1C8DD820" w14:textId="6858425C" w:rsidR="00680180" w:rsidRDefault="00680180" w:rsidP="00680180">
      <w:pPr>
        <w:ind w:left="720"/>
        <w:jc w:val="both"/>
      </w:pPr>
      <w:r>
        <w:t>Because the obstacle is generated one by one as time goes by. For instance, game will over if a new obstacle generates in the same coordinate with our shark’s location.</w:t>
      </w:r>
    </w:p>
    <w:p w14:paraId="1CF6BDA2" w14:textId="328EC353" w:rsidR="00680180" w:rsidRDefault="00680180" w:rsidP="00680180">
      <w:pPr>
        <w:numPr>
          <w:ilvl w:val="0"/>
          <w:numId w:val="6"/>
        </w:numPr>
        <w:jc w:val="both"/>
      </w:pPr>
      <w:r>
        <w:t>Along game process, there will be more and more objects generated which will cause system memory overflow.</w:t>
      </w:r>
      <w:bookmarkStart w:id="2" w:name="_GoBack"/>
      <w:bookmarkEnd w:id="2"/>
    </w:p>
    <w:sectPr w:rsidR="00680180">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7DAE0" w14:textId="77777777" w:rsidR="00A7728F" w:rsidRDefault="00A7728F">
      <w:pPr>
        <w:spacing w:after="0" w:line="240" w:lineRule="auto"/>
      </w:pPr>
      <w:r>
        <w:separator/>
      </w:r>
    </w:p>
  </w:endnote>
  <w:endnote w:type="continuationSeparator" w:id="0">
    <w:p w14:paraId="44CA441B" w14:textId="77777777" w:rsidR="00A7728F" w:rsidRDefault="00A77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02AED" w14:textId="77777777" w:rsidR="00453565" w:rsidRDefault="00453565">
    <w:pPr>
      <w:pStyle w:val="Footer"/>
    </w:pPr>
    <w:r>
      <w:t>12/</w:t>
    </w:r>
    <w:r w:rsidR="00B40DE0">
      <w:t>1</w:t>
    </w:r>
    <w:r>
      <w:t>/201</w:t>
    </w:r>
    <w:r w:rsidR="00B40DE0">
      <w:t>9</w:t>
    </w:r>
    <w:r>
      <w:tab/>
    </w:r>
    <w:r>
      <w:tab/>
      <w:t xml:space="preserve">Page </w:t>
    </w:r>
    <w:r>
      <w:fldChar w:fldCharType="begin"/>
    </w:r>
    <w:r>
      <w:instrText xml:space="preserve"> PAGE \*Arabic </w:instrText>
    </w:r>
    <w:r>
      <w:fldChar w:fldCharType="separate"/>
    </w:r>
    <w:r w:rsidR="007D13C5">
      <w:rPr>
        <w:noProof/>
      </w:rPr>
      <w:t>1</w:t>
    </w:r>
    <w:r>
      <w:fldChar w:fldCharType="end"/>
    </w:r>
    <w:r>
      <w:t xml:space="preserve"> of </w:t>
    </w:r>
    <w:r w:rsidR="00A7728F">
      <w:fldChar w:fldCharType="begin"/>
    </w:r>
    <w:r w:rsidR="00A7728F">
      <w:instrText xml:space="preserve"> NUMPAGES \*Arabic </w:instrText>
    </w:r>
    <w:r w:rsidR="00A7728F">
      <w:fldChar w:fldCharType="separate"/>
    </w:r>
    <w:r>
      <w:t>8</w:t>
    </w:r>
    <w:r w:rsidR="00A7728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2972B" w14:textId="77777777" w:rsidR="00A7728F" w:rsidRDefault="00A7728F">
      <w:pPr>
        <w:spacing w:after="0" w:line="240" w:lineRule="auto"/>
      </w:pPr>
      <w:r>
        <w:separator/>
      </w:r>
    </w:p>
  </w:footnote>
  <w:footnote w:type="continuationSeparator" w:id="0">
    <w:p w14:paraId="4B64D967" w14:textId="77777777" w:rsidR="00A7728F" w:rsidRDefault="00A77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8954" w14:textId="3F3D3269" w:rsidR="00453565" w:rsidRDefault="007D13C5">
    <w:pPr>
      <w:pStyle w:val="Header"/>
    </w:pPr>
    <w:r>
      <w:t>Hungry Shark</w:t>
    </w:r>
    <w:r w:rsidR="00453565">
      <w:tab/>
    </w:r>
    <w:r w:rsidR="00453565">
      <w:tab/>
    </w:r>
    <w:r w:rsidR="00147473">
      <w:t>Bug 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23D73AB"/>
    <w:multiLevelType w:val="hybridMultilevel"/>
    <w:tmpl w:val="81AA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3C5"/>
    <w:rsid w:val="00147473"/>
    <w:rsid w:val="001610F9"/>
    <w:rsid w:val="00194F67"/>
    <w:rsid w:val="002019C9"/>
    <w:rsid w:val="003F7DA6"/>
    <w:rsid w:val="003F7EEC"/>
    <w:rsid w:val="00453565"/>
    <w:rsid w:val="00614ACA"/>
    <w:rsid w:val="00644C9A"/>
    <w:rsid w:val="00680180"/>
    <w:rsid w:val="006C1F1F"/>
    <w:rsid w:val="006D0AE4"/>
    <w:rsid w:val="006F4478"/>
    <w:rsid w:val="007228EE"/>
    <w:rsid w:val="007B1DDC"/>
    <w:rsid w:val="007D13C5"/>
    <w:rsid w:val="009848D8"/>
    <w:rsid w:val="009C0DFB"/>
    <w:rsid w:val="00A7728F"/>
    <w:rsid w:val="00AB5302"/>
    <w:rsid w:val="00B40DE0"/>
    <w:rsid w:val="00BE6AB2"/>
    <w:rsid w:val="00C00CE6"/>
    <w:rsid w:val="00C92480"/>
    <w:rsid w:val="00D14A15"/>
    <w:rsid w:val="00F205FB"/>
    <w:rsid w:val="00F4679D"/>
    <w:rsid w:val="00F97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ABB048"/>
  <w15:chartTrackingRefBased/>
  <w15:docId w15:val="{41FDBB29-9BDF-4FBC-8425-E0C2456A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200" w:line="276" w:lineRule="auto"/>
    </w:pPr>
    <w:rPr>
      <w:rFonts w:ascii="Calibri" w:eastAsia="Calibri" w:hAnsi="Calibri" w:cs="Calibri"/>
      <w:sz w:val="24"/>
      <w:szCs w:val="24"/>
      <w:lang w:eastAsia="ar-SA"/>
    </w:rPr>
  </w:style>
  <w:style w:type="paragraph" w:styleId="Heading1">
    <w:name w:val="heading 1"/>
    <w:basedOn w:val="Normal"/>
    <w:next w:val="Normal"/>
    <w:qFormat/>
    <w:pPr>
      <w:keepNext/>
      <w:numPr>
        <w:numId w:val="1"/>
      </w:numPr>
      <w:spacing w:before="240" w:after="60"/>
      <w:outlineLvl w:val="0"/>
    </w:pPr>
    <w:rPr>
      <w:rFonts w:eastAsia="Times New Roman"/>
      <w:b/>
      <w:bCs/>
      <w:kern w:val="1"/>
      <w:sz w:val="36"/>
      <w:szCs w:val="36"/>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qFormat/>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rFonts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eastAsia="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eastAsia="Times New Roman" w:cs="Times New Roman"/>
    </w:rPr>
  </w:style>
  <w:style w:type="paragraph" w:styleId="Heading8">
    <w:name w:val="heading 8"/>
    <w:basedOn w:val="Normal"/>
    <w:next w:val="Normal"/>
    <w:qFormat/>
    <w:pPr>
      <w:numPr>
        <w:ilvl w:val="7"/>
        <w:numId w:val="1"/>
      </w:numPr>
      <w:spacing w:before="240" w:after="60"/>
      <w:outlineLvl w:val="7"/>
    </w:pPr>
    <w:rPr>
      <w:rFonts w:eastAsia="Times New Roman" w:cs="Times New Roman"/>
      <w:i/>
      <w:iCs/>
    </w:rPr>
  </w:style>
  <w:style w:type="paragraph" w:styleId="Heading9">
    <w:name w:val="heading 9"/>
    <w:basedOn w:val="Normal"/>
    <w:next w:val="Normal"/>
    <w:qFormat/>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Heading1Char">
    <w:name w:val="Heading 1 Char"/>
    <w:rPr>
      <w:rFonts w:eastAsia="Times New Roman" w:cs="Calibri"/>
      <w:b/>
      <w:bCs/>
      <w:kern w:val="1"/>
      <w:sz w:val="36"/>
      <w:szCs w:val="3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b/>
      <w:bCs/>
      <w:i/>
      <w:iCs/>
      <w:sz w:val="28"/>
      <w:szCs w:val="28"/>
    </w:rPr>
  </w:style>
  <w:style w:type="character" w:customStyle="1" w:styleId="Heading3Char">
    <w:name w:val="Heading 3 Char"/>
    <w:rPr>
      <w:rFonts w:ascii="Cambria" w:eastAsia="Times New Roman" w:hAnsi="Cambria"/>
      <w:b/>
      <w:bCs/>
      <w:sz w:val="26"/>
      <w:szCs w:val="26"/>
    </w:rPr>
  </w:style>
  <w:style w:type="character" w:customStyle="1" w:styleId="Heading4Char">
    <w:name w:val="Heading 4 Char"/>
    <w:rPr>
      <w:rFonts w:eastAsia="Times New Roman"/>
      <w:b/>
      <w:bCs/>
      <w:sz w:val="28"/>
      <w:szCs w:val="28"/>
    </w:rPr>
  </w:style>
  <w:style w:type="character" w:customStyle="1" w:styleId="Heading5Char">
    <w:name w:val="Heading 5 Char"/>
    <w:rPr>
      <w:rFonts w:eastAsia="Times New Roman"/>
      <w:b/>
      <w:bCs/>
      <w:i/>
      <w:iCs/>
      <w:sz w:val="26"/>
      <w:szCs w:val="26"/>
    </w:rPr>
  </w:style>
  <w:style w:type="character" w:customStyle="1" w:styleId="Heading6Char">
    <w:name w:val="Heading 6 Char"/>
    <w:rPr>
      <w:rFonts w:eastAsia="Times New Roman"/>
      <w:b/>
      <w:bCs/>
      <w:sz w:val="22"/>
      <w:szCs w:val="22"/>
    </w:rPr>
  </w:style>
  <w:style w:type="character" w:customStyle="1" w:styleId="Heading7Char">
    <w:name w:val="Heading 7 Char"/>
    <w:rPr>
      <w:rFonts w:eastAsia="Times New Roman"/>
      <w:sz w:val="24"/>
      <w:szCs w:val="24"/>
    </w:rPr>
  </w:style>
  <w:style w:type="character" w:customStyle="1" w:styleId="Heading8Char">
    <w:name w:val="Heading 8 Char"/>
    <w:rPr>
      <w:rFonts w:eastAsia="Times New Roman"/>
      <w:i/>
      <w:iCs/>
      <w:sz w:val="24"/>
      <w:szCs w:val="24"/>
    </w:rPr>
  </w:style>
  <w:style w:type="character" w:customStyle="1" w:styleId="Heading9Char">
    <w:name w:val="Heading 9 Char"/>
    <w:rPr>
      <w:rFonts w:ascii="Cambria" w:eastAsia="Times New Roman" w:hAnsi="Cambria"/>
      <w:sz w:val="22"/>
      <w:szCs w:val="22"/>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宋体"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Calibri"/>
      <w:sz w:val="22"/>
      <w:szCs w:val="22"/>
      <w:lang w:eastAsia="ar-SA"/>
    </w:rPr>
  </w:style>
  <w:style w:type="paragraph" w:styleId="TOCHeading">
    <w:name w:val="TOC Heading"/>
    <w:basedOn w:val="Heading1"/>
    <w:next w:val="Normal"/>
    <w:qFormat/>
    <w:pPr>
      <w:keepLines/>
      <w:numPr>
        <w:numId w:val="0"/>
      </w:numPr>
      <w:spacing w:before="480" w:after="0"/>
    </w:pPr>
    <w:rPr>
      <w:rFonts w:ascii="Cambria" w:hAnsi="Cambria" w:cs="Times New Roman"/>
      <w:color w:val="365F91"/>
      <w:sz w:val="28"/>
      <w:szCs w:val="28"/>
    </w:rPr>
  </w:style>
  <w:style w:type="paragraph" w:styleId="TOC2">
    <w:name w:val="toc 2"/>
    <w:basedOn w:val="Normal"/>
    <w:next w:val="Normal"/>
    <w:pPr>
      <w:spacing w:after="100"/>
      <w:ind w:left="220"/>
    </w:pPr>
    <w:rPr>
      <w:rFonts w:eastAsia="Times New Roman" w:cs="Times New Roman"/>
    </w:rPr>
  </w:style>
  <w:style w:type="paragraph" w:styleId="TOC1">
    <w:name w:val="toc 1"/>
    <w:basedOn w:val="Normal"/>
    <w:next w:val="Normal"/>
    <w:pPr>
      <w:spacing w:after="100"/>
    </w:pPr>
    <w:rPr>
      <w:rFonts w:eastAsia="Times New Roman" w:cs="Times New Roman"/>
    </w:rPr>
  </w:style>
  <w:style w:type="paragraph" w:styleId="TOC3">
    <w:name w:val="toc 3"/>
    <w:basedOn w:val="Normal"/>
    <w:next w:val="Normal"/>
    <w:pPr>
      <w:spacing w:after="100"/>
      <w:ind w:left="440"/>
    </w:pPr>
    <w:rPr>
      <w:rFonts w:eastAsia="Times New Roman" w:cs="Times New Roman"/>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Heading10">
    <w:name w:val="Heading 10"/>
    <w:basedOn w:val="Heading"/>
    <w:next w:val="BodyText"/>
    <w:pPr>
      <w:numPr>
        <w:numId w:val="2"/>
      </w:numPr>
    </w:pPr>
    <w:rPr>
      <w:b/>
      <w:bCs/>
      <w:sz w:val="21"/>
      <w:szCs w:val="21"/>
    </w:r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character" w:styleId="UnresolvedMention">
    <w:name w:val="Unresolved Mention"/>
    <w:uiPriority w:val="99"/>
    <w:semiHidden/>
    <w:unhideWhenUsed/>
    <w:rsid w:val="00AB5302"/>
    <w:rPr>
      <w:color w:val="605E5C"/>
      <w:shd w:val="clear" w:color="auto" w:fill="E1DFDD"/>
    </w:rPr>
  </w:style>
  <w:style w:type="paragraph" w:styleId="HTMLPreformatted">
    <w:name w:val="HTML Preformatted"/>
    <w:basedOn w:val="Normal"/>
    <w:link w:val="HTMLPreformattedChar"/>
    <w:uiPriority w:val="99"/>
    <w:semiHidden/>
    <w:unhideWhenUsed/>
    <w:rsid w:val="00C9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link w:val="HTMLPreformatted"/>
    <w:uiPriority w:val="99"/>
    <w:semiHidden/>
    <w:rsid w:val="00C9248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Links>
    <vt:vector size="24" baseType="variant">
      <vt:variant>
        <vt:i4>3145767</vt:i4>
      </vt:variant>
      <vt:variant>
        <vt:i4>12</vt:i4>
      </vt:variant>
      <vt:variant>
        <vt:i4>0</vt:i4>
      </vt:variant>
      <vt:variant>
        <vt:i4>5</vt:i4>
      </vt:variant>
      <vt:variant>
        <vt:lpwstr>https://www.python.org/download/other/</vt:lpwstr>
      </vt:variant>
      <vt:variant>
        <vt:lpwstr/>
      </vt:variant>
      <vt:variant>
        <vt:i4>1638493</vt:i4>
      </vt:variant>
      <vt:variant>
        <vt:i4>9</vt:i4>
      </vt:variant>
      <vt:variant>
        <vt:i4>0</vt:i4>
      </vt:variant>
      <vt:variant>
        <vt:i4>5</vt:i4>
      </vt:variant>
      <vt:variant>
        <vt:lpwstr>https://www.python.org/downloads/release/python-380/</vt:lpwstr>
      </vt:variant>
      <vt:variant>
        <vt:lpwstr/>
      </vt:variant>
      <vt:variant>
        <vt:i4>1638493</vt:i4>
      </vt:variant>
      <vt:variant>
        <vt:i4>6</vt:i4>
      </vt:variant>
      <vt:variant>
        <vt:i4>0</vt:i4>
      </vt:variant>
      <vt:variant>
        <vt:i4>5</vt:i4>
      </vt:variant>
      <vt:variant>
        <vt:lpwstr>https://www.python.org/downloads/release/python-380/</vt:lpwstr>
      </vt:variant>
      <vt:variant>
        <vt:lpwstr/>
      </vt:variant>
      <vt:variant>
        <vt:i4>393303</vt:i4>
      </vt:variant>
      <vt:variant>
        <vt:i4>3</vt:i4>
      </vt:variant>
      <vt:variant>
        <vt:i4>0</vt:i4>
      </vt:variant>
      <vt:variant>
        <vt:i4>5</vt:i4>
      </vt:variant>
      <vt:variant>
        <vt:lpwstr>https://www.python.org/ftp/python/3.8.0/python-3.8.0.exe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UMKC</dc:creator>
  <cp:keywords/>
  <cp:lastModifiedBy>Dong, Qingyang</cp:lastModifiedBy>
  <cp:revision>7</cp:revision>
  <cp:lastPrinted>1900-01-01T06:00:00Z</cp:lastPrinted>
  <dcterms:created xsi:type="dcterms:W3CDTF">2019-12-01T23:26:00Z</dcterms:created>
  <dcterms:modified xsi:type="dcterms:W3CDTF">2019-12-02T00:24:00Z</dcterms:modified>
</cp:coreProperties>
</file>